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7CECD" w14:textId="77777777" w:rsidR="00C27DCD" w:rsidRPr="007676E3" w:rsidRDefault="00C27DCD">
      <w:pPr>
        <w:rPr>
          <w:rFonts w:ascii="Verdana" w:hAnsi="Verdana" w:cs="Tahoma"/>
          <w:sz w:val="20"/>
          <w:szCs w:val="20"/>
        </w:rPr>
      </w:pPr>
    </w:p>
    <w:p w14:paraId="56255A60" w14:textId="77777777" w:rsidR="00C27DCD" w:rsidRPr="007676E3" w:rsidRDefault="00C27DCD">
      <w:pPr>
        <w:rPr>
          <w:rFonts w:ascii="Verdana" w:hAnsi="Verdana" w:cs="Tahoma"/>
          <w:sz w:val="20"/>
          <w:szCs w:val="20"/>
        </w:rPr>
      </w:pPr>
    </w:p>
    <w:p w14:paraId="7208EEC9" w14:textId="77777777" w:rsidR="00C27DCD" w:rsidRPr="007676E3" w:rsidRDefault="00C27DCD">
      <w:pPr>
        <w:rPr>
          <w:rFonts w:ascii="Verdana" w:hAnsi="Verdana" w:cs="Tahoma"/>
          <w:sz w:val="20"/>
          <w:szCs w:val="20"/>
        </w:rPr>
      </w:pPr>
    </w:p>
    <w:p w14:paraId="5BBD9406" w14:textId="77777777" w:rsidR="00C27DCD" w:rsidRPr="007676E3" w:rsidRDefault="00C27DCD">
      <w:pPr>
        <w:rPr>
          <w:rFonts w:ascii="Verdana" w:hAnsi="Verdana" w:cs="Tahoma"/>
          <w:sz w:val="20"/>
          <w:szCs w:val="20"/>
        </w:rPr>
      </w:pPr>
    </w:p>
    <w:p w14:paraId="12E47F87" w14:textId="77777777" w:rsidR="00C27DCD" w:rsidRPr="007676E3" w:rsidRDefault="00C27DCD">
      <w:pPr>
        <w:rPr>
          <w:rFonts w:ascii="Verdana" w:hAnsi="Verdana" w:cs="Tahoma"/>
          <w:b/>
          <w:sz w:val="20"/>
          <w:szCs w:val="20"/>
        </w:rPr>
      </w:pPr>
    </w:p>
    <w:p w14:paraId="62FD0D3F" w14:textId="77777777" w:rsidR="0096387A" w:rsidRPr="007676E3" w:rsidRDefault="0096387A" w:rsidP="0096387A">
      <w:pPr>
        <w:jc w:val="center"/>
        <w:rPr>
          <w:rFonts w:ascii="Verdana" w:hAnsi="Verdana" w:cs="Tahoma"/>
          <w:b/>
          <w:sz w:val="24"/>
          <w:szCs w:val="20"/>
        </w:rPr>
      </w:pPr>
    </w:p>
    <w:p w14:paraId="20F2145D"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0203EB89" w14:textId="77777777" w:rsidR="00534124" w:rsidRPr="007676E3" w:rsidRDefault="00534124" w:rsidP="00534124">
      <w:pPr>
        <w:jc w:val="center"/>
        <w:rPr>
          <w:rFonts w:ascii="Verdana" w:hAnsi="Verdana" w:cs="Tahoma"/>
          <w:b/>
          <w:sz w:val="24"/>
          <w:szCs w:val="20"/>
        </w:rPr>
      </w:pPr>
    </w:p>
    <w:p w14:paraId="6B6F9FA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344C2B40" w14:textId="77777777" w:rsidR="00534124" w:rsidRPr="007676E3" w:rsidRDefault="00534124" w:rsidP="0096387A">
      <w:pPr>
        <w:jc w:val="center"/>
        <w:rPr>
          <w:rFonts w:ascii="Verdana" w:hAnsi="Verdana" w:cs="Tahoma"/>
          <w:b/>
          <w:sz w:val="24"/>
          <w:szCs w:val="20"/>
        </w:rPr>
      </w:pPr>
    </w:p>
    <w:p w14:paraId="69240A8B" w14:textId="0D4BE975" w:rsidR="00013F1C" w:rsidRPr="00534124" w:rsidRDefault="00EF6253" w:rsidP="00013F1C">
      <w:pPr>
        <w:jc w:val="center"/>
        <w:rPr>
          <w:rFonts w:ascii="Verdana" w:hAnsi="Verdana" w:cs="Tahoma"/>
          <w:b/>
          <w:i/>
          <w:iCs/>
          <w:sz w:val="24"/>
          <w:szCs w:val="20"/>
        </w:rPr>
      </w:pPr>
      <w:r>
        <w:rPr>
          <w:rFonts w:ascii="Verdana" w:hAnsi="Verdana" w:cs="Tahoma"/>
          <w:b/>
          <w:i/>
          <w:iCs/>
          <w:sz w:val="24"/>
          <w:szCs w:val="20"/>
        </w:rPr>
        <w:t>Pink Spoon</w:t>
      </w:r>
    </w:p>
    <w:p w14:paraId="26B55D99" w14:textId="77777777" w:rsidR="0096387A" w:rsidRPr="007676E3" w:rsidRDefault="0096387A" w:rsidP="0096387A">
      <w:pPr>
        <w:jc w:val="center"/>
        <w:rPr>
          <w:rFonts w:ascii="Verdana" w:hAnsi="Verdana" w:cs="Tahoma"/>
          <w:b/>
          <w:sz w:val="24"/>
          <w:szCs w:val="20"/>
        </w:rPr>
      </w:pPr>
    </w:p>
    <w:p w14:paraId="16D48E07" w14:textId="77777777" w:rsidR="005465D6" w:rsidRPr="007676E3" w:rsidRDefault="005465D6" w:rsidP="0096387A">
      <w:pPr>
        <w:jc w:val="center"/>
        <w:rPr>
          <w:rFonts w:ascii="Verdana" w:hAnsi="Verdana" w:cs="Tahoma"/>
          <w:b/>
          <w:sz w:val="24"/>
          <w:szCs w:val="20"/>
        </w:rPr>
      </w:pPr>
    </w:p>
    <w:p w14:paraId="7359550B" w14:textId="4E1EA551"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631249">
        <w:rPr>
          <w:rFonts w:ascii="Verdana" w:hAnsi="Verdana" w:cs="Tahoma"/>
          <w:b/>
          <w:i/>
          <w:sz w:val="24"/>
          <w:szCs w:val="20"/>
        </w:rPr>
        <w:t>1</w:t>
      </w:r>
    </w:p>
    <w:p w14:paraId="4520712B" w14:textId="77777777" w:rsidR="00C27DCD" w:rsidRDefault="00C27DCD">
      <w:pPr>
        <w:jc w:val="center"/>
        <w:rPr>
          <w:rFonts w:ascii="Verdana" w:hAnsi="Verdana" w:cs="Tahoma"/>
          <w:b/>
          <w:sz w:val="24"/>
          <w:szCs w:val="20"/>
        </w:rPr>
      </w:pPr>
    </w:p>
    <w:p w14:paraId="08A2674D" w14:textId="77777777" w:rsidR="00534124" w:rsidRDefault="00534124">
      <w:pPr>
        <w:jc w:val="center"/>
        <w:rPr>
          <w:rFonts w:ascii="Verdana" w:hAnsi="Verdana" w:cs="Tahoma"/>
          <w:b/>
          <w:sz w:val="24"/>
          <w:szCs w:val="20"/>
        </w:rPr>
      </w:pPr>
    </w:p>
    <w:p w14:paraId="59619EEE" w14:textId="77777777" w:rsidR="00534124" w:rsidRPr="007676E3" w:rsidRDefault="00534124">
      <w:pPr>
        <w:jc w:val="center"/>
        <w:rPr>
          <w:rFonts w:ascii="Verdana" w:hAnsi="Verdana" w:cs="Tahoma"/>
          <w:b/>
          <w:sz w:val="24"/>
          <w:szCs w:val="20"/>
        </w:rPr>
      </w:pPr>
    </w:p>
    <w:p w14:paraId="111B05E0" w14:textId="77777777" w:rsidR="005B58E5" w:rsidRPr="007676E3" w:rsidRDefault="005B58E5">
      <w:pPr>
        <w:jc w:val="center"/>
        <w:rPr>
          <w:rFonts w:ascii="Verdana" w:hAnsi="Verdana" w:cs="Tahoma"/>
          <w:b/>
          <w:sz w:val="24"/>
          <w:szCs w:val="20"/>
        </w:rPr>
      </w:pPr>
    </w:p>
    <w:p w14:paraId="54BD2E0D"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789C9417" w14:textId="77777777" w:rsidR="00275E9D" w:rsidRPr="007676E3" w:rsidRDefault="00275E9D">
      <w:pPr>
        <w:jc w:val="center"/>
        <w:rPr>
          <w:rFonts w:ascii="Verdana" w:hAnsi="Verdana" w:cs="Tahoma"/>
          <w:b/>
          <w:sz w:val="24"/>
          <w:szCs w:val="20"/>
        </w:rPr>
      </w:pPr>
    </w:p>
    <w:p w14:paraId="29EA41B9" w14:textId="77777777" w:rsidR="00EF385B" w:rsidRPr="007676E3" w:rsidRDefault="00EF6253" w:rsidP="00EF385B">
      <w:pPr>
        <w:jc w:val="center"/>
        <w:rPr>
          <w:rFonts w:ascii="Verdana" w:hAnsi="Verdana" w:cs="Tahoma"/>
          <w:b/>
          <w:i/>
          <w:sz w:val="24"/>
          <w:szCs w:val="20"/>
        </w:rPr>
      </w:pPr>
      <w:r>
        <w:rPr>
          <w:rFonts w:ascii="Verdana" w:hAnsi="Verdana" w:cs="Tahoma"/>
          <w:b/>
          <w:i/>
          <w:sz w:val="24"/>
          <w:szCs w:val="20"/>
        </w:rPr>
        <w:t>Michael Bell</w:t>
      </w:r>
      <w:r w:rsidR="00EF385B" w:rsidRPr="007676E3">
        <w:rPr>
          <w:rFonts w:ascii="Verdana" w:hAnsi="Verdana" w:cs="Tahoma"/>
          <w:b/>
          <w:i/>
          <w:sz w:val="24"/>
          <w:szCs w:val="20"/>
        </w:rPr>
        <w:t xml:space="preserve"> </w:t>
      </w:r>
      <w:r>
        <w:rPr>
          <w:rFonts w:ascii="Verdana" w:hAnsi="Verdana" w:cs="Tahoma"/>
          <w:b/>
          <w:i/>
          <w:sz w:val="24"/>
          <w:szCs w:val="20"/>
        </w:rPr>
        <w:t>n9487921</w:t>
      </w:r>
    </w:p>
    <w:p w14:paraId="57AD97DC" w14:textId="77777777" w:rsidR="00EF385B" w:rsidRPr="007676E3" w:rsidRDefault="00EF6253" w:rsidP="00EF385B">
      <w:pPr>
        <w:jc w:val="center"/>
        <w:rPr>
          <w:rFonts w:ascii="Verdana" w:hAnsi="Verdana" w:cs="Tahoma"/>
          <w:b/>
          <w:i/>
          <w:sz w:val="24"/>
          <w:szCs w:val="20"/>
        </w:rPr>
      </w:pPr>
      <w:r>
        <w:rPr>
          <w:rFonts w:ascii="Verdana" w:hAnsi="Verdana" w:cs="Tahoma"/>
          <w:b/>
          <w:i/>
          <w:sz w:val="24"/>
          <w:szCs w:val="20"/>
        </w:rPr>
        <w:t>James Uprichard n10077596</w:t>
      </w:r>
    </w:p>
    <w:p w14:paraId="39A7B29B" w14:textId="77777777" w:rsidR="00EF385B" w:rsidRDefault="00EF6253" w:rsidP="00EF385B">
      <w:pPr>
        <w:jc w:val="center"/>
        <w:rPr>
          <w:rFonts w:ascii="Verdana" w:hAnsi="Verdana" w:cs="Tahoma"/>
          <w:b/>
          <w:i/>
          <w:sz w:val="24"/>
          <w:szCs w:val="20"/>
        </w:rPr>
      </w:pPr>
      <w:r>
        <w:rPr>
          <w:rFonts w:ascii="Verdana" w:hAnsi="Verdana" w:cs="Tahoma"/>
          <w:b/>
          <w:i/>
          <w:sz w:val="24"/>
          <w:szCs w:val="20"/>
        </w:rPr>
        <w:t>Emily-Jane Deering n9722351</w:t>
      </w:r>
    </w:p>
    <w:p w14:paraId="717BBC6C" w14:textId="77777777" w:rsidR="00534124" w:rsidRDefault="00EF6253" w:rsidP="00534124">
      <w:pPr>
        <w:jc w:val="center"/>
        <w:rPr>
          <w:rFonts w:ascii="Verdana" w:hAnsi="Verdana" w:cs="Tahoma"/>
          <w:b/>
          <w:i/>
          <w:sz w:val="24"/>
          <w:szCs w:val="20"/>
        </w:rPr>
      </w:pPr>
      <w:r>
        <w:rPr>
          <w:rFonts w:ascii="Verdana" w:hAnsi="Verdana" w:cs="Tahoma"/>
          <w:b/>
          <w:i/>
          <w:sz w:val="24"/>
          <w:szCs w:val="20"/>
        </w:rPr>
        <w:t>John Santias n9983244</w:t>
      </w:r>
    </w:p>
    <w:p w14:paraId="32F86C74" w14:textId="77777777" w:rsidR="00EF385B" w:rsidRDefault="00EF385B" w:rsidP="00DB46D0">
      <w:pPr>
        <w:rPr>
          <w:rFonts w:ascii="Verdana" w:hAnsi="Verdana" w:cs="Tahoma"/>
          <w:b/>
          <w:i/>
          <w:sz w:val="24"/>
          <w:szCs w:val="20"/>
        </w:rPr>
      </w:pPr>
    </w:p>
    <w:p w14:paraId="08D7E8D8" w14:textId="77777777" w:rsidR="00C57C19" w:rsidRDefault="00C57C19" w:rsidP="00DB46D0">
      <w:pPr>
        <w:rPr>
          <w:rFonts w:ascii="Verdana" w:hAnsi="Verdana" w:cs="Tahoma"/>
          <w:b/>
          <w:i/>
          <w:sz w:val="24"/>
          <w:szCs w:val="20"/>
        </w:rPr>
      </w:pPr>
    </w:p>
    <w:p w14:paraId="7F65634C" w14:textId="77777777" w:rsidR="00EF6253" w:rsidRPr="007676E3" w:rsidRDefault="00EF6253" w:rsidP="00DB46D0">
      <w:pPr>
        <w:rPr>
          <w:rFonts w:ascii="Verdana" w:hAnsi="Verdana" w:cs="Tahoma"/>
          <w:sz w:val="24"/>
          <w:szCs w:val="20"/>
        </w:rPr>
      </w:pPr>
    </w:p>
    <w:p w14:paraId="6F9F4D8C" w14:textId="77777777" w:rsidR="00EF385B" w:rsidRPr="007676E3" w:rsidRDefault="00EF385B" w:rsidP="00DB46D0">
      <w:pPr>
        <w:rPr>
          <w:rFonts w:ascii="Verdana" w:hAnsi="Verdana" w:cs="Tahoma"/>
          <w:sz w:val="24"/>
          <w:szCs w:val="20"/>
        </w:rPr>
      </w:pPr>
    </w:p>
    <w:p w14:paraId="4D6EE646"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3284F35B" w14:textId="77777777" w:rsidR="00534124" w:rsidRPr="007676E3" w:rsidRDefault="00534124" w:rsidP="00534124">
      <w:pPr>
        <w:jc w:val="center"/>
        <w:rPr>
          <w:rFonts w:ascii="Verdana" w:hAnsi="Verdana" w:cs="Tahoma"/>
          <w:b/>
          <w:sz w:val="24"/>
          <w:szCs w:val="20"/>
        </w:rPr>
      </w:pPr>
    </w:p>
    <w:p w14:paraId="3178C16D" w14:textId="77777777" w:rsidR="00534124" w:rsidRPr="007676E3" w:rsidRDefault="00EF6253" w:rsidP="00534124">
      <w:pPr>
        <w:jc w:val="center"/>
        <w:rPr>
          <w:rFonts w:ascii="Verdana" w:hAnsi="Verdana" w:cs="Tahoma"/>
          <w:b/>
          <w:i/>
          <w:sz w:val="24"/>
          <w:szCs w:val="20"/>
        </w:rPr>
      </w:pPr>
      <w:r>
        <w:rPr>
          <w:rFonts w:ascii="Verdana" w:hAnsi="Verdana" w:cs="Tahoma"/>
          <w:b/>
          <w:i/>
          <w:sz w:val="24"/>
          <w:szCs w:val="20"/>
        </w:rPr>
        <w:t>Andrew Carr</w:t>
      </w:r>
    </w:p>
    <w:p w14:paraId="00A14480" w14:textId="77777777" w:rsidR="00EF385B" w:rsidRDefault="00EF385B" w:rsidP="00DB46D0">
      <w:pPr>
        <w:rPr>
          <w:rFonts w:ascii="Verdana" w:hAnsi="Verdana" w:cs="Tahoma"/>
          <w:sz w:val="24"/>
          <w:szCs w:val="20"/>
        </w:rPr>
      </w:pPr>
    </w:p>
    <w:p w14:paraId="45CD8411" w14:textId="77777777" w:rsidR="00534124" w:rsidRDefault="00534124" w:rsidP="00DB46D0">
      <w:pPr>
        <w:rPr>
          <w:rFonts w:ascii="Verdana" w:hAnsi="Verdana" w:cs="Tahoma"/>
          <w:sz w:val="24"/>
          <w:szCs w:val="20"/>
        </w:rPr>
      </w:pPr>
    </w:p>
    <w:p w14:paraId="78506866" w14:textId="77777777" w:rsidR="00534124" w:rsidRDefault="00534124" w:rsidP="00DB46D0">
      <w:pPr>
        <w:rPr>
          <w:rFonts w:ascii="Verdana" w:hAnsi="Verdana" w:cs="Tahoma"/>
          <w:sz w:val="24"/>
          <w:szCs w:val="20"/>
        </w:rPr>
      </w:pPr>
    </w:p>
    <w:p w14:paraId="3FC20FC2" w14:textId="77777777" w:rsidR="00534124" w:rsidRDefault="00534124" w:rsidP="00DB46D0">
      <w:pPr>
        <w:rPr>
          <w:rFonts w:ascii="Verdana" w:hAnsi="Verdana" w:cs="Tahoma"/>
          <w:sz w:val="24"/>
          <w:szCs w:val="20"/>
        </w:rPr>
      </w:pPr>
    </w:p>
    <w:p w14:paraId="12E36550" w14:textId="77777777" w:rsidR="00534124" w:rsidRDefault="00534124" w:rsidP="00DB46D0">
      <w:pPr>
        <w:rPr>
          <w:rFonts w:ascii="Verdana" w:hAnsi="Verdana" w:cs="Tahoma"/>
          <w:sz w:val="24"/>
          <w:szCs w:val="20"/>
        </w:rPr>
      </w:pPr>
    </w:p>
    <w:p w14:paraId="38B26DC1" w14:textId="77777777" w:rsidR="00534124" w:rsidRPr="007676E3" w:rsidRDefault="00534124" w:rsidP="00DB46D0">
      <w:pPr>
        <w:rPr>
          <w:rFonts w:ascii="Verdana" w:hAnsi="Verdana" w:cs="Tahoma"/>
          <w:sz w:val="24"/>
          <w:szCs w:val="20"/>
        </w:rPr>
      </w:pPr>
    </w:p>
    <w:p w14:paraId="302947BA" w14:textId="43B20AE7" w:rsidR="00784C2E" w:rsidRDefault="002256FD" w:rsidP="00534124">
      <w:pPr>
        <w:jc w:val="center"/>
        <w:rPr>
          <w:rFonts w:ascii="Verdana" w:hAnsi="Verdana" w:cs="Tahoma"/>
          <w:b/>
          <w:i/>
          <w:sz w:val="20"/>
          <w:szCs w:val="20"/>
        </w:rPr>
      </w:pPr>
      <w:r>
        <w:rPr>
          <w:rFonts w:ascii="Verdana" w:hAnsi="Verdana" w:cs="Tahoma"/>
          <w:b/>
          <w:i/>
          <w:sz w:val="20"/>
          <w:szCs w:val="20"/>
        </w:rPr>
        <w:t>2</w:t>
      </w:r>
      <w:r w:rsidR="006633F3">
        <w:rPr>
          <w:rFonts w:ascii="Verdana" w:hAnsi="Verdana" w:cs="Tahoma"/>
          <w:b/>
          <w:i/>
          <w:sz w:val="20"/>
          <w:szCs w:val="20"/>
        </w:rPr>
        <w:t>6</w:t>
      </w:r>
      <w:r w:rsidR="00EF6253" w:rsidRPr="00EF6253">
        <w:rPr>
          <w:rFonts w:ascii="Verdana" w:hAnsi="Verdana" w:cs="Tahoma"/>
          <w:b/>
          <w:i/>
          <w:sz w:val="20"/>
          <w:szCs w:val="20"/>
          <w:vertAlign w:val="superscript"/>
        </w:rPr>
        <w:t>t</w:t>
      </w:r>
      <w:r w:rsidR="006633F3">
        <w:rPr>
          <w:rFonts w:ascii="Verdana" w:hAnsi="Verdana" w:cs="Tahoma"/>
          <w:b/>
          <w:i/>
          <w:sz w:val="20"/>
          <w:szCs w:val="20"/>
          <w:vertAlign w:val="superscript"/>
        </w:rPr>
        <w:t>h</w:t>
      </w:r>
      <w:bookmarkStart w:id="0" w:name="_GoBack"/>
      <w:bookmarkEnd w:id="0"/>
      <w:r w:rsidR="001F22AE">
        <w:rPr>
          <w:rFonts w:ascii="Verdana" w:hAnsi="Verdana" w:cs="Tahoma"/>
          <w:b/>
          <w:i/>
          <w:sz w:val="20"/>
          <w:szCs w:val="20"/>
        </w:rPr>
        <w:t xml:space="preserve"> Febr</w:t>
      </w:r>
      <w:r w:rsidR="00EF6253">
        <w:rPr>
          <w:rFonts w:ascii="Verdana" w:hAnsi="Verdana" w:cs="Tahoma"/>
          <w:b/>
          <w:i/>
          <w:sz w:val="20"/>
          <w:szCs w:val="20"/>
        </w:rPr>
        <w:t>u</w:t>
      </w:r>
      <w:r w:rsidR="001F22AE">
        <w:rPr>
          <w:rFonts w:ascii="Verdana" w:hAnsi="Verdana" w:cs="Tahoma"/>
          <w:b/>
          <w:i/>
          <w:sz w:val="20"/>
          <w:szCs w:val="20"/>
        </w:rPr>
        <w:t>a</w:t>
      </w:r>
      <w:r w:rsidR="00EF6253">
        <w:rPr>
          <w:rFonts w:ascii="Verdana" w:hAnsi="Verdana" w:cs="Tahoma"/>
          <w:b/>
          <w:i/>
          <w:sz w:val="20"/>
          <w:szCs w:val="20"/>
        </w:rPr>
        <w:t>ry 2018</w:t>
      </w:r>
    </w:p>
    <w:p w14:paraId="3AB17067" w14:textId="77777777" w:rsidR="00226077" w:rsidRDefault="00226077" w:rsidP="00784C2E">
      <w:pPr>
        <w:jc w:val="center"/>
        <w:rPr>
          <w:rFonts w:ascii="Verdana" w:hAnsi="Verdana" w:cs="Tahoma"/>
          <w:b/>
          <w:i/>
          <w:sz w:val="20"/>
          <w:szCs w:val="20"/>
        </w:rPr>
      </w:pPr>
    </w:p>
    <w:p w14:paraId="44320459" w14:textId="77777777" w:rsidR="00226077" w:rsidRDefault="00226077" w:rsidP="00784C2E">
      <w:pPr>
        <w:jc w:val="center"/>
        <w:rPr>
          <w:rFonts w:ascii="Verdana" w:hAnsi="Verdana" w:cs="Tahoma"/>
          <w:b/>
          <w:i/>
          <w:sz w:val="20"/>
          <w:szCs w:val="20"/>
        </w:rPr>
      </w:pPr>
    </w:p>
    <w:p w14:paraId="4DDD9782"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490A3383"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6A6DE31" w14:textId="77777777">
        <w:trPr>
          <w:trHeight w:val="299"/>
        </w:trPr>
        <w:tc>
          <w:tcPr>
            <w:tcW w:w="9741" w:type="dxa"/>
            <w:gridSpan w:val="3"/>
            <w:shd w:val="clear" w:color="auto" w:fill="F3F3F3"/>
          </w:tcPr>
          <w:p w14:paraId="276707E7"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2E83168D" w14:textId="77777777">
        <w:trPr>
          <w:trHeight w:val="299"/>
        </w:trPr>
        <w:tc>
          <w:tcPr>
            <w:tcW w:w="9741" w:type="dxa"/>
            <w:gridSpan w:val="3"/>
          </w:tcPr>
          <w:p w14:paraId="3AA6DD43" w14:textId="5A1045AB" w:rsidR="00DB46D0" w:rsidRPr="007676E3" w:rsidRDefault="00013F1C" w:rsidP="00251ACF">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251ACF">
              <w:rPr>
                <w:rFonts w:ascii="Verdana" w:hAnsi="Verdana" w:cs="Tahoma"/>
                <w:b/>
                <w:i/>
                <w:sz w:val="20"/>
                <w:szCs w:val="20"/>
              </w:rPr>
              <w:t>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1B9E81B0" w14:textId="77777777">
        <w:trPr>
          <w:trHeight w:val="299"/>
        </w:trPr>
        <w:tc>
          <w:tcPr>
            <w:tcW w:w="3510" w:type="dxa"/>
          </w:tcPr>
          <w:p w14:paraId="7604F670" w14:textId="77777777" w:rsidR="00DB46D0" w:rsidRPr="00BF0CEC" w:rsidRDefault="00DB46D0" w:rsidP="007B218A">
            <w:pPr>
              <w:spacing w:before="120" w:after="120"/>
              <w:jc w:val="center"/>
              <w:rPr>
                <w:rFonts w:ascii="Verdana" w:hAnsi="Verdana" w:cs="Tahoma"/>
                <w:b/>
                <w:sz w:val="20"/>
                <w:szCs w:val="20"/>
              </w:rPr>
            </w:pPr>
            <w:r w:rsidRPr="00BF0CEC">
              <w:rPr>
                <w:rFonts w:ascii="Verdana" w:hAnsi="Verdana" w:cs="Tahoma"/>
                <w:b/>
                <w:sz w:val="20"/>
                <w:szCs w:val="20"/>
              </w:rPr>
              <w:t>Person’s name &amp; student number</w:t>
            </w:r>
          </w:p>
        </w:tc>
        <w:tc>
          <w:tcPr>
            <w:tcW w:w="3828" w:type="dxa"/>
          </w:tcPr>
          <w:p w14:paraId="376F1103" w14:textId="77777777" w:rsidR="00DB46D0" w:rsidRPr="00BF0CEC" w:rsidRDefault="00DB46D0" w:rsidP="007B218A">
            <w:pPr>
              <w:spacing w:before="120" w:after="120"/>
              <w:jc w:val="center"/>
              <w:rPr>
                <w:rFonts w:ascii="Verdana" w:hAnsi="Verdana" w:cs="Tahoma"/>
                <w:b/>
                <w:sz w:val="20"/>
                <w:szCs w:val="20"/>
              </w:rPr>
            </w:pPr>
            <w:r w:rsidRPr="00BF0CEC">
              <w:rPr>
                <w:rFonts w:ascii="Verdana" w:hAnsi="Verdana" w:cs="Tahoma"/>
                <w:b/>
                <w:sz w:val="20"/>
                <w:szCs w:val="20"/>
              </w:rPr>
              <w:t>Signature</w:t>
            </w:r>
          </w:p>
        </w:tc>
        <w:tc>
          <w:tcPr>
            <w:tcW w:w="2403" w:type="dxa"/>
          </w:tcPr>
          <w:p w14:paraId="3AEC7057" w14:textId="77777777" w:rsidR="00DB46D0" w:rsidRPr="00BF0CEC" w:rsidRDefault="00DB46D0" w:rsidP="007B218A">
            <w:pPr>
              <w:spacing w:before="120" w:after="120"/>
              <w:jc w:val="center"/>
              <w:rPr>
                <w:rFonts w:ascii="Verdana" w:hAnsi="Verdana" w:cs="Tahoma"/>
                <w:b/>
                <w:sz w:val="20"/>
                <w:szCs w:val="20"/>
              </w:rPr>
            </w:pPr>
            <w:r w:rsidRPr="00BF0CEC">
              <w:rPr>
                <w:rFonts w:ascii="Verdana" w:hAnsi="Verdana" w:cs="Tahoma"/>
                <w:b/>
                <w:sz w:val="20"/>
                <w:szCs w:val="20"/>
              </w:rPr>
              <w:t>Date</w:t>
            </w:r>
          </w:p>
        </w:tc>
      </w:tr>
      <w:tr w:rsidR="00DB46D0" w:rsidRPr="007676E3" w14:paraId="2E762A51" w14:textId="77777777">
        <w:trPr>
          <w:trHeight w:val="299"/>
        </w:trPr>
        <w:tc>
          <w:tcPr>
            <w:tcW w:w="3510" w:type="dxa"/>
          </w:tcPr>
          <w:p w14:paraId="2AE20CBD" w14:textId="757C343D" w:rsidR="00DB46D0" w:rsidRPr="007676E3" w:rsidRDefault="00B66D73" w:rsidP="00B66D73">
            <w:pPr>
              <w:widowControl/>
              <w:suppressAutoHyphens w:val="0"/>
              <w:spacing w:before="120" w:after="120"/>
              <w:ind w:left="720"/>
              <w:rPr>
                <w:rFonts w:ascii="Verdana" w:hAnsi="Verdana" w:cs="Tahoma"/>
                <w:b/>
                <w:i/>
                <w:sz w:val="20"/>
                <w:szCs w:val="20"/>
              </w:rPr>
            </w:pPr>
            <w:r>
              <w:rPr>
                <w:rFonts w:ascii="Verdana" w:hAnsi="Verdana" w:cs="Tahoma"/>
                <w:i/>
                <w:sz w:val="20"/>
                <w:szCs w:val="20"/>
              </w:rPr>
              <w:t>Michael Bell</w:t>
            </w:r>
            <w:r w:rsidR="00BF0CEC">
              <w:rPr>
                <w:rFonts w:ascii="Verdana" w:hAnsi="Verdana" w:cs="Tahoma"/>
                <w:i/>
                <w:sz w:val="20"/>
                <w:szCs w:val="20"/>
              </w:rPr>
              <w:t xml:space="preserve"> (n9487921)</w:t>
            </w:r>
          </w:p>
        </w:tc>
        <w:tc>
          <w:tcPr>
            <w:tcW w:w="3828" w:type="dxa"/>
          </w:tcPr>
          <w:p w14:paraId="3D0F734C" w14:textId="0D48F2C8" w:rsidR="00DB46D0" w:rsidRPr="007676E3" w:rsidRDefault="005C320E" w:rsidP="007B218A">
            <w:pPr>
              <w:spacing w:before="120" w:after="120"/>
              <w:jc w:val="center"/>
              <w:rPr>
                <w:rFonts w:ascii="Verdana" w:hAnsi="Verdana" w:cs="Tahoma"/>
                <w:i/>
                <w:sz w:val="20"/>
                <w:szCs w:val="20"/>
              </w:rPr>
            </w:pPr>
            <w:r>
              <w:rPr>
                <w:rFonts w:ascii="Verdana" w:hAnsi="Verdana" w:cs="Tahoma"/>
                <w:i/>
                <w:sz w:val="20"/>
                <w:szCs w:val="20"/>
              </w:rPr>
              <w:t>Michael Bell</w:t>
            </w:r>
          </w:p>
        </w:tc>
        <w:tc>
          <w:tcPr>
            <w:tcW w:w="2403" w:type="dxa"/>
          </w:tcPr>
          <w:p w14:paraId="14C6ECC6" w14:textId="2E4F332A" w:rsidR="00DB46D0" w:rsidRPr="007676E3" w:rsidRDefault="00FE495E" w:rsidP="007B218A">
            <w:pPr>
              <w:spacing w:before="120" w:after="120"/>
              <w:jc w:val="center"/>
              <w:rPr>
                <w:rFonts w:ascii="Verdana" w:hAnsi="Verdana" w:cs="Tahoma"/>
                <w:i/>
                <w:sz w:val="20"/>
                <w:szCs w:val="20"/>
              </w:rPr>
            </w:pPr>
            <w:r>
              <w:rPr>
                <w:rFonts w:ascii="Verdana" w:hAnsi="Verdana" w:cs="Tahoma"/>
                <w:i/>
                <w:sz w:val="20"/>
                <w:szCs w:val="20"/>
              </w:rPr>
              <w:t>26</w:t>
            </w:r>
            <w:r w:rsidR="005C320E">
              <w:rPr>
                <w:rFonts w:ascii="Verdana" w:hAnsi="Verdana" w:cs="Tahoma"/>
                <w:i/>
                <w:sz w:val="20"/>
                <w:szCs w:val="20"/>
              </w:rPr>
              <w:t>/02</w:t>
            </w:r>
          </w:p>
        </w:tc>
      </w:tr>
      <w:tr w:rsidR="00DB46D0" w:rsidRPr="007676E3" w14:paraId="5CD062AC" w14:textId="77777777">
        <w:trPr>
          <w:trHeight w:val="299"/>
        </w:trPr>
        <w:tc>
          <w:tcPr>
            <w:tcW w:w="3510" w:type="dxa"/>
          </w:tcPr>
          <w:p w14:paraId="6D01B6AA" w14:textId="75616C64" w:rsidR="00DB46D0" w:rsidRPr="007676E3" w:rsidRDefault="00B66D73" w:rsidP="00B66D73">
            <w:pPr>
              <w:widowControl/>
              <w:suppressAutoHyphens w:val="0"/>
              <w:spacing w:before="120" w:after="120"/>
              <w:ind w:left="720"/>
              <w:rPr>
                <w:rFonts w:ascii="Verdana" w:hAnsi="Verdana" w:cs="Tahoma"/>
                <w:b/>
                <w:i/>
                <w:sz w:val="20"/>
                <w:szCs w:val="20"/>
              </w:rPr>
            </w:pPr>
            <w:r>
              <w:rPr>
                <w:rFonts w:ascii="Verdana" w:hAnsi="Verdana" w:cs="Tahoma"/>
                <w:i/>
                <w:sz w:val="20"/>
                <w:szCs w:val="20"/>
              </w:rPr>
              <w:t>James Uprichard</w:t>
            </w:r>
            <w:r w:rsidR="00BF0CEC">
              <w:rPr>
                <w:rFonts w:ascii="Verdana" w:hAnsi="Verdana" w:cs="Tahoma"/>
                <w:i/>
                <w:sz w:val="20"/>
                <w:szCs w:val="20"/>
              </w:rPr>
              <w:t xml:space="preserve"> (n10077596)</w:t>
            </w:r>
          </w:p>
        </w:tc>
        <w:tc>
          <w:tcPr>
            <w:tcW w:w="3828" w:type="dxa"/>
          </w:tcPr>
          <w:p w14:paraId="75C99423" w14:textId="1D2E4A73" w:rsidR="00DB46D0" w:rsidRPr="007676E3" w:rsidRDefault="005C320E" w:rsidP="007B218A">
            <w:pPr>
              <w:spacing w:before="120" w:after="120"/>
              <w:jc w:val="center"/>
              <w:rPr>
                <w:rFonts w:ascii="Verdana" w:hAnsi="Verdana" w:cs="Tahoma"/>
                <w:i/>
                <w:sz w:val="20"/>
                <w:szCs w:val="20"/>
              </w:rPr>
            </w:pPr>
            <w:r>
              <w:rPr>
                <w:rFonts w:ascii="Verdana" w:hAnsi="Verdana" w:cs="Tahoma"/>
                <w:i/>
                <w:sz w:val="20"/>
                <w:szCs w:val="20"/>
              </w:rPr>
              <w:t>James Uprichard</w:t>
            </w:r>
          </w:p>
        </w:tc>
        <w:tc>
          <w:tcPr>
            <w:tcW w:w="2403" w:type="dxa"/>
          </w:tcPr>
          <w:p w14:paraId="5144F0A2" w14:textId="258AC41B" w:rsidR="00DB46D0" w:rsidRPr="007676E3" w:rsidRDefault="00FE495E" w:rsidP="007B218A">
            <w:pPr>
              <w:spacing w:before="120" w:after="120"/>
              <w:jc w:val="center"/>
              <w:rPr>
                <w:rFonts w:ascii="Verdana" w:hAnsi="Verdana" w:cs="Tahoma"/>
                <w:i/>
                <w:sz w:val="20"/>
                <w:szCs w:val="20"/>
              </w:rPr>
            </w:pPr>
            <w:r>
              <w:rPr>
                <w:rFonts w:ascii="Verdana" w:hAnsi="Verdana" w:cs="Tahoma"/>
                <w:i/>
                <w:sz w:val="20"/>
                <w:szCs w:val="20"/>
              </w:rPr>
              <w:t>26</w:t>
            </w:r>
            <w:r w:rsidR="005C320E">
              <w:rPr>
                <w:rFonts w:ascii="Verdana" w:hAnsi="Verdana" w:cs="Tahoma"/>
                <w:i/>
                <w:sz w:val="20"/>
                <w:szCs w:val="20"/>
              </w:rPr>
              <w:t>/02</w:t>
            </w:r>
          </w:p>
        </w:tc>
      </w:tr>
      <w:tr w:rsidR="00DB46D0" w:rsidRPr="007676E3" w14:paraId="74474EC2" w14:textId="77777777">
        <w:trPr>
          <w:trHeight w:val="299"/>
        </w:trPr>
        <w:tc>
          <w:tcPr>
            <w:tcW w:w="3510" w:type="dxa"/>
          </w:tcPr>
          <w:p w14:paraId="416648EF" w14:textId="3588420C" w:rsidR="00DB46D0" w:rsidRPr="007676E3" w:rsidRDefault="00B66D73" w:rsidP="00B66D73">
            <w:pPr>
              <w:widowControl/>
              <w:suppressAutoHyphens w:val="0"/>
              <w:spacing w:before="120" w:after="120"/>
              <w:ind w:left="720"/>
              <w:rPr>
                <w:rFonts w:ascii="Verdana" w:hAnsi="Verdana" w:cs="Tahoma"/>
                <w:b/>
                <w:i/>
                <w:sz w:val="20"/>
                <w:szCs w:val="20"/>
              </w:rPr>
            </w:pPr>
            <w:r>
              <w:rPr>
                <w:rFonts w:ascii="Verdana" w:hAnsi="Verdana" w:cs="Tahoma"/>
                <w:i/>
                <w:sz w:val="20"/>
                <w:szCs w:val="20"/>
              </w:rPr>
              <w:t>Emily-Jane Deering</w:t>
            </w:r>
            <w:r w:rsidR="00BF0CEC">
              <w:rPr>
                <w:rFonts w:ascii="Verdana" w:hAnsi="Verdana" w:cs="Tahoma"/>
                <w:i/>
                <w:sz w:val="20"/>
                <w:szCs w:val="20"/>
              </w:rPr>
              <w:t xml:space="preserve"> (n9722351)</w:t>
            </w:r>
          </w:p>
        </w:tc>
        <w:tc>
          <w:tcPr>
            <w:tcW w:w="3828" w:type="dxa"/>
          </w:tcPr>
          <w:p w14:paraId="0C08DA9C" w14:textId="36F987C8" w:rsidR="00DB46D0" w:rsidRPr="007676E3" w:rsidRDefault="005C320E" w:rsidP="007B218A">
            <w:pPr>
              <w:spacing w:before="120" w:after="120"/>
              <w:jc w:val="center"/>
              <w:rPr>
                <w:rFonts w:ascii="Verdana" w:hAnsi="Verdana" w:cs="Tahoma"/>
                <w:i/>
                <w:sz w:val="20"/>
                <w:szCs w:val="20"/>
              </w:rPr>
            </w:pPr>
            <w:r>
              <w:rPr>
                <w:rFonts w:ascii="Verdana" w:hAnsi="Verdana" w:cs="Tahoma"/>
                <w:i/>
                <w:sz w:val="20"/>
                <w:szCs w:val="20"/>
              </w:rPr>
              <w:t>Emily-Jane Deering</w:t>
            </w:r>
          </w:p>
        </w:tc>
        <w:tc>
          <w:tcPr>
            <w:tcW w:w="2403" w:type="dxa"/>
          </w:tcPr>
          <w:p w14:paraId="4AB747B9" w14:textId="1ABB094F" w:rsidR="00DB46D0" w:rsidRPr="007676E3" w:rsidRDefault="00FE495E" w:rsidP="007B218A">
            <w:pPr>
              <w:spacing w:before="120" w:after="120"/>
              <w:jc w:val="center"/>
              <w:rPr>
                <w:rFonts w:ascii="Verdana" w:hAnsi="Verdana" w:cs="Tahoma"/>
                <w:i/>
                <w:sz w:val="20"/>
                <w:szCs w:val="20"/>
              </w:rPr>
            </w:pPr>
            <w:r>
              <w:rPr>
                <w:rFonts w:ascii="Verdana" w:hAnsi="Verdana" w:cs="Tahoma"/>
                <w:i/>
                <w:sz w:val="20"/>
                <w:szCs w:val="20"/>
              </w:rPr>
              <w:t>26</w:t>
            </w:r>
            <w:r w:rsidR="005C320E">
              <w:rPr>
                <w:rFonts w:ascii="Verdana" w:hAnsi="Verdana" w:cs="Tahoma"/>
                <w:i/>
                <w:sz w:val="20"/>
                <w:szCs w:val="20"/>
              </w:rPr>
              <w:t>/02</w:t>
            </w:r>
          </w:p>
        </w:tc>
      </w:tr>
      <w:tr w:rsidR="00534124" w:rsidRPr="007676E3" w14:paraId="4152FEDF" w14:textId="77777777" w:rsidTr="002F03AF">
        <w:trPr>
          <w:trHeight w:val="299"/>
        </w:trPr>
        <w:tc>
          <w:tcPr>
            <w:tcW w:w="3510" w:type="dxa"/>
          </w:tcPr>
          <w:p w14:paraId="6EA55E69" w14:textId="475A9ACE" w:rsidR="00534124" w:rsidRPr="007676E3" w:rsidRDefault="00B66D73" w:rsidP="00B66D73">
            <w:pPr>
              <w:widowControl/>
              <w:suppressAutoHyphens w:val="0"/>
              <w:spacing w:before="120" w:after="120"/>
              <w:ind w:left="720"/>
              <w:rPr>
                <w:rFonts w:ascii="Verdana" w:hAnsi="Verdana" w:cs="Tahoma"/>
                <w:b/>
                <w:i/>
                <w:sz w:val="20"/>
                <w:szCs w:val="20"/>
              </w:rPr>
            </w:pPr>
            <w:r>
              <w:rPr>
                <w:rFonts w:ascii="Verdana" w:hAnsi="Verdana" w:cs="Tahoma"/>
                <w:i/>
                <w:sz w:val="20"/>
                <w:szCs w:val="20"/>
              </w:rPr>
              <w:t>John Santias</w:t>
            </w:r>
            <w:r w:rsidR="00BF0CEC">
              <w:rPr>
                <w:rFonts w:ascii="Verdana" w:hAnsi="Verdana" w:cs="Tahoma"/>
                <w:i/>
                <w:sz w:val="20"/>
                <w:szCs w:val="20"/>
              </w:rPr>
              <w:t xml:space="preserve"> (n9983244)</w:t>
            </w:r>
          </w:p>
        </w:tc>
        <w:tc>
          <w:tcPr>
            <w:tcW w:w="3828" w:type="dxa"/>
          </w:tcPr>
          <w:p w14:paraId="5923DEC0" w14:textId="0D154E14" w:rsidR="00534124" w:rsidRPr="007676E3" w:rsidRDefault="00B66D73" w:rsidP="002F03AF">
            <w:pPr>
              <w:spacing w:before="120" w:after="120"/>
              <w:jc w:val="center"/>
              <w:rPr>
                <w:rFonts w:ascii="Verdana" w:hAnsi="Verdana" w:cs="Tahoma"/>
                <w:i/>
                <w:sz w:val="20"/>
                <w:szCs w:val="20"/>
              </w:rPr>
            </w:pPr>
            <w:r>
              <w:rPr>
                <w:rFonts w:ascii="Verdana" w:hAnsi="Verdana" w:cs="Tahoma"/>
                <w:i/>
                <w:sz w:val="20"/>
                <w:szCs w:val="20"/>
              </w:rPr>
              <w:t>John Santias</w:t>
            </w:r>
          </w:p>
        </w:tc>
        <w:tc>
          <w:tcPr>
            <w:tcW w:w="2403" w:type="dxa"/>
          </w:tcPr>
          <w:p w14:paraId="50254849" w14:textId="6085C831" w:rsidR="00534124" w:rsidRPr="007676E3" w:rsidRDefault="00FE495E" w:rsidP="002F03AF">
            <w:pPr>
              <w:spacing w:before="120" w:after="120"/>
              <w:jc w:val="center"/>
              <w:rPr>
                <w:rFonts w:ascii="Verdana" w:hAnsi="Verdana" w:cs="Tahoma"/>
                <w:i/>
                <w:sz w:val="20"/>
                <w:szCs w:val="20"/>
              </w:rPr>
            </w:pPr>
            <w:r>
              <w:rPr>
                <w:rFonts w:ascii="Verdana" w:hAnsi="Verdana" w:cs="Tahoma"/>
                <w:i/>
                <w:sz w:val="20"/>
                <w:szCs w:val="20"/>
              </w:rPr>
              <w:t>26</w:t>
            </w:r>
            <w:r w:rsidR="005C320E">
              <w:rPr>
                <w:rFonts w:ascii="Verdana" w:hAnsi="Verdana" w:cs="Tahoma"/>
                <w:i/>
                <w:sz w:val="20"/>
                <w:szCs w:val="20"/>
              </w:rPr>
              <w:t>/02</w:t>
            </w:r>
          </w:p>
        </w:tc>
      </w:tr>
      <w:tr w:rsidR="00915AAC" w:rsidRPr="007676E3" w14:paraId="50E98FE4" w14:textId="77777777">
        <w:trPr>
          <w:trHeight w:val="299"/>
        </w:trPr>
        <w:tc>
          <w:tcPr>
            <w:tcW w:w="3510" w:type="dxa"/>
          </w:tcPr>
          <w:p w14:paraId="1262696D"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647336EA" w14:textId="77777777" w:rsidR="00915AAC" w:rsidRPr="007676E3" w:rsidRDefault="00915AAC" w:rsidP="007B218A">
            <w:pPr>
              <w:spacing w:before="120" w:after="120"/>
              <w:jc w:val="center"/>
              <w:rPr>
                <w:rFonts w:ascii="Verdana" w:hAnsi="Verdana" w:cs="Tahoma"/>
                <w:sz w:val="20"/>
                <w:szCs w:val="20"/>
              </w:rPr>
            </w:pPr>
          </w:p>
        </w:tc>
        <w:tc>
          <w:tcPr>
            <w:tcW w:w="2403" w:type="dxa"/>
          </w:tcPr>
          <w:p w14:paraId="330E9151" w14:textId="77777777" w:rsidR="00915AAC" w:rsidRPr="007676E3" w:rsidRDefault="00915AAC" w:rsidP="007B218A">
            <w:pPr>
              <w:spacing w:before="120" w:after="120"/>
              <w:jc w:val="center"/>
              <w:rPr>
                <w:rFonts w:ascii="Verdana" w:hAnsi="Verdana" w:cs="Tahoma"/>
                <w:sz w:val="20"/>
                <w:szCs w:val="20"/>
              </w:rPr>
            </w:pPr>
          </w:p>
        </w:tc>
      </w:tr>
    </w:tbl>
    <w:p w14:paraId="2B41F1E6" w14:textId="77777777" w:rsidR="00045222" w:rsidRPr="007676E3" w:rsidRDefault="00045222" w:rsidP="00DB46D0">
      <w:pPr>
        <w:rPr>
          <w:rFonts w:ascii="Verdana" w:hAnsi="Verdana" w:cs="Tahoma"/>
          <w:sz w:val="20"/>
          <w:szCs w:val="20"/>
        </w:rPr>
      </w:pPr>
    </w:p>
    <w:p w14:paraId="1BE9D6C1"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5E0C6DE0" w14:textId="1DE00830" w:rsidR="00C57C19" w:rsidRPr="007676E3" w:rsidRDefault="002A646D" w:rsidP="00F65851">
      <w:pPr>
        <w:rPr>
          <w:rFonts w:ascii="Verdana" w:hAnsi="Verdana" w:cs="Tahoma"/>
          <w:sz w:val="20"/>
          <w:szCs w:val="20"/>
        </w:rPr>
      </w:pPr>
      <w:r w:rsidRPr="007676E3">
        <w:rPr>
          <w:rFonts w:ascii="Verdana" w:hAnsi="Verdana" w:cs="Tahoma"/>
          <w:sz w:val="20"/>
          <w:szCs w:val="20"/>
        </w:rPr>
        <w:br w:type="page"/>
      </w:r>
    </w:p>
    <w:p w14:paraId="5FF18A5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505486F7" w14:textId="77777777" w:rsidR="00F65851" w:rsidRPr="007676E3" w:rsidRDefault="00F65851" w:rsidP="00843286">
      <w:pPr>
        <w:pStyle w:val="ContentsHeading"/>
        <w:spacing w:before="0" w:after="0"/>
        <w:rPr>
          <w:rFonts w:ascii="Verdana" w:hAnsi="Verdana" w:cs="Tahoma"/>
          <w:sz w:val="20"/>
          <w:szCs w:val="20"/>
        </w:rPr>
      </w:pPr>
    </w:p>
    <w:p w14:paraId="55CA926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575EC5F1"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69DC908E" w14:textId="77777777" w:rsidR="002C6112" w:rsidRDefault="002B6105">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DA287E7" w14:textId="77777777" w:rsidR="002C6112" w:rsidRDefault="002B6105">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F448D78" w14:textId="77777777" w:rsidR="002C6112" w:rsidRDefault="002B6105">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3F42BA8" w14:textId="77777777" w:rsidR="002C6112" w:rsidRDefault="002B6105">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93B97A2" w14:textId="77777777" w:rsidR="002C6112" w:rsidRDefault="002B6105">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E350642" w14:textId="77777777" w:rsidR="002C6112" w:rsidRDefault="002B6105">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33DD4BE" w14:textId="77777777" w:rsidR="002C6112" w:rsidRDefault="002B6105">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6172A6E" w14:textId="77777777" w:rsidR="002C6112" w:rsidRDefault="002B6105">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1C39AA7" w14:textId="77777777" w:rsidR="002C6112" w:rsidRDefault="002B6105">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810A03B" w14:textId="77777777" w:rsidR="002C6112" w:rsidRDefault="002B6105">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0DFCDAE" w14:textId="77777777" w:rsidR="002C6112" w:rsidRDefault="002B6105">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4E2594F" w14:textId="77777777" w:rsidR="002C6112" w:rsidRDefault="002B6105">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A892861"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5ADEF4AB" w14:textId="77777777" w:rsidR="000B1636" w:rsidRPr="007676E3" w:rsidRDefault="000B1636" w:rsidP="000A5431">
      <w:pPr>
        <w:rPr>
          <w:rFonts w:ascii="Verdana" w:hAnsi="Verdana" w:cs="Tahoma"/>
          <w:sz w:val="20"/>
          <w:szCs w:val="20"/>
        </w:rPr>
      </w:pPr>
    </w:p>
    <w:p w14:paraId="365D1F62"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D89D595" w14:textId="77777777" w:rsidR="000B1636" w:rsidRPr="007676E3" w:rsidRDefault="000B1636" w:rsidP="000B1636">
      <w:pPr>
        <w:rPr>
          <w:rFonts w:ascii="Verdana" w:hAnsi="Verdana" w:cs="Tahoma"/>
          <w:sz w:val="20"/>
          <w:szCs w:val="20"/>
        </w:rPr>
      </w:pPr>
    </w:p>
    <w:p w14:paraId="1BD38CF3" w14:textId="6808C486"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BA29FA" w:rsidRPr="00BA29FA">
        <w:rPr>
          <w:rFonts w:ascii="Verdana" w:hAnsi="Verdana" w:cs="Tahoma"/>
          <w:b/>
          <w:sz w:val="20"/>
          <w:szCs w:val="20"/>
        </w:rPr>
        <w:t>Pink Spoon</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1DD2F543" w14:textId="77777777" w:rsidR="002C77D7" w:rsidRPr="007676E3" w:rsidRDefault="002C77D7" w:rsidP="008E546C">
      <w:pPr>
        <w:spacing w:line="360" w:lineRule="auto"/>
        <w:jc w:val="both"/>
        <w:rPr>
          <w:rFonts w:ascii="Verdana" w:hAnsi="Verdana" w:cs="Tahoma"/>
          <w:sz w:val="20"/>
          <w:szCs w:val="20"/>
        </w:rPr>
      </w:pPr>
    </w:p>
    <w:p w14:paraId="4117BA8C" w14:textId="039DD3EB"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63770C" w:rsidRPr="0063770C">
        <w:rPr>
          <w:rFonts w:ascii="Verdana" w:hAnsi="Verdana" w:cs="Tahoma"/>
          <w:b/>
          <w:i/>
          <w:sz w:val="20"/>
          <w:szCs w:val="20"/>
        </w:rPr>
        <w:t>Music School</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63770C">
        <w:rPr>
          <w:rFonts w:ascii="Verdana" w:hAnsi="Verdana" w:cs="Tahoma"/>
          <w:sz w:val="20"/>
          <w:szCs w:val="20"/>
        </w:rPr>
        <w: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465C50F8" w14:textId="77777777" w:rsidR="00010994" w:rsidRPr="007676E3" w:rsidRDefault="00010994" w:rsidP="008E546C">
      <w:pPr>
        <w:spacing w:line="360" w:lineRule="auto"/>
        <w:jc w:val="both"/>
        <w:rPr>
          <w:rFonts w:ascii="Verdana" w:hAnsi="Verdana" w:cs="Tahoma"/>
          <w:sz w:val="20"/>
          <w:szCs w:val="20"/>
        </w:rPr>
      </w:pPr>
    </w:p>
    <w:p w14:paraId="5E9B1834"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7EFC621F"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334D3A4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34C232F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192A7199"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0C54A6B8"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268C93CC"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7A0EC05D" w14:textId="77777777" w:rsidR="006356CE" w:rsidRPr="007676E3" w:rsidRDefault="006356CE" w:rsidP="006356CE">
      <w:pPr>
        <w:rPr>
          <w:rFonts w:ascii="Verdana" w:hAnsi="Verdana" w:cs="Tahoma"/>
          <w:sz w:val="20"/>
          <w:szCs w:val="20"/>
        </w:rPr>
      </w:pPr>
    </w:p>
    <w:p w14:paraId="22F6A606" w14:textId="5C7EBECA"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r w:rsidR="00C109C1">
        <w:t xml:space="preserve"> </w:t>
      </w:r>
    </w:p>
    <w:p w14:paraId="0AC7226F" w14:textId="699D4D72" w:rsidR="00006925" w:rsidRDefault="0020274C" w:rsidP="00006925">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49EB8BB9" w14:textId="77777777" w:rsidR="00BC7625" w:rsidRDefault="00BC7625" w:rsidP="00BC7625">
      <w:pPr>
        <w:ind w:left="720"/>
      </w:pPr>
    </w:p>
    <w:p w14:paraId="6C8893E0" w14:textId="22A32E3E" w:rsidR="0064457F" w:rsidRDefault="00BC7625" w:rsidP="00BC7625">
      <w:pPr>
        <w:ind w:left="720"/>
        <w:rPr>
          <w:rFonts w:ascii="Verdana" w:eastAsia="Arial" w:hAnsi="Verdana"/>
          <w:color w:val="000000"/>
          <w:sz w:val="20"/>
          <w:szCs w:val="20"/>
        </w:rPr>
      </w:pPr>
      <w:r>
        <w:t xml:space="preserve">P - </w:t>
      </w:r>
      <w:r w:rsidR="0064457F">
        <w:t>Principle</w:t>
      </w:r>
    </w:p>
    <w:p w14:paraId="15A9F161" w14:textId="28A65091" w:rsidR="0064457F" w:rsidRDefault="00BC7625" w:rsidP="00BC7625">
      <w:pPr>
        <w:ind w:left="720"/>
        <w:rPr>
          <w:rFonts w:ascii="Verdana" w:eastAsia="Arial" w:hAnsi="Verdana"/>
          <w:color w:val="000000"/>
          <w:sz w:val="20"/>
          <w:szCs w:val="20"/>
        </w:rPr>
      </w:pPr>
      <w:r>
        <w:t xml:space="preserve">R - </w:t>
      </w:r>
      <w:r w:rsidR="0064457F">
        <w:t>Rationale</w:t>
      </w:r>
    </w:p>
    <w:p w14:paraId="40CA3976" w14:textId="6216A822" w:rsidR="0064457F" w:rsidRPr="0064457F" w:rsidRDefault="00BC7625" w:rsidP="00BC7625">
      <w:pPr>
        <w:ind w:left="720"/>
      </w:pPr>
      <w:r>
        <w:rPr>
          <w:rFonts w:ascii="Verdana" w:hAnsi="Verdana" w:cs="Tahoma"/>
          <w:sz w:val="20"/>
          <w:szCs w:val="20"/>
        </w:rPr>
        <w:t xml:space="preserve">O - </w:t>
      </w:r>
      <w:r w:rsidR="0064457F" w:rsidRPr="0063751A">
        <w:rPr>
          <w:rFonts w:ascii="Verdana" w:hAnsi="Verdana" w:cs="Tahoma"/>
          <w:sz w:val="20"/>
          <w:szCs w:val="20"/>
        </w:rPr>
        <w:t>Operational Processes</w:t>
      </w:r>
    </w:p>
    <w:p w14:paraId="52B106D3" w14:textId="77777777" w:rsidR="00006925" w:rsidRDefault="00006925" w:rsidP="00006925"/>
    <w:p w14:paraId="20FB758F"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All team members must contribute a significant effort (P)</w:t>
      </w:r>
    </w:p>
    <w:p w14:paraId="69D9AF16"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Ensures all team members earn a fair grade and don’t feel like they’re carrying other team members (R)</w:t>
      </w:r>
    </w:p>
    <w:p w14:paraId="5F1ECB69"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 assigned work is to standard of prescribed criteria sheet (O)</w:t>
      </w:r>
    </w:p>
    <w:p w14:paraId="3B6E74FB" w14:textId="268CBEB6" w:rsidR="003D2434" w:rsidRPr="0007613F" w:rsidRDefault="003D2434" w:rsidP="00006925">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Question whether team would accept quality of work produced (O).</w:t>
      </w:r>
      <w:r w:rsidRPr="0007613F">
        <w:rPr>
          <w:rFonts w:ascii="Verdana" w:eastAsia="Arial" w:hAnsi="Verdana"/>
          <w:color w:val="000000"/>
          <w:sz w:val="20"/>
          <w:szCs w:val="20"/>
        </w:rPr>
        <w:br/>
      </w:r>
    </w:p>
    <w:p w14:paraId="178A8200"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Team must use majority vote to resolve indecisiveness and conflict (P)</w:t>
      </w:r>
    </w:p>
    <w:p w14:paraId="37A9F20C"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Majority vote eliminates bias between people and is a fairer method of resolving indecisiveness. (R)</w:t>
      </w:r>
    </w:p>
    <w:p w14:paraId="0DB78B1B"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Conduct a vote whenever two individuals cannot agree on a topic or direction (O)</w:t>
      </w:r>
      <w:r w:rsidRPr="0007613F">
        <w:rPr>
          <w:rFonts w:ascii="Verdana" w:eastAsia="Arial" w:hAnsi="Verdana"/>
          <w:color w:val="000000"/>
          <w:sz w:val="20"/>
          <w:szCs w:val="20"/>
        </w:rPr>
        <w:br/>
      </w:r>
    </w:p>
    <w:p w14:paraId="55604EFE"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All team members must collaborate with members of same class (P)</w:t>
      </w:r>
    </w:p>
    <w:p w14:paraId="6AC34B59"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Forces collaboration and increases quality of work, as well as minimising workload across people (R)</w:t>
      </w:r>
    </w:p>
    <w:p w14:paraId="612E96CE"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Ask for assistance/clarification/quality check (O)</w:t>
      </w:r>
    </w:p>
    <w:p w14:paraId="535C583E"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Work alongside other team member when completing a task if possible (O)</w:t>
      </w:r>
    </w:p>
    <w:p w14:paraId="18B22296"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Ask team member to check quality when complete (O)</w:t>
      </w:r>
    </w:p>
    <w:p w14:paraId="04E582BA" w14:textId="77777777" w:rsidR="003D2434" w:rsidRPr="0007613F" w:rsidRDefault="003D2434" w:rsidP="003D2434">
      <w:pPr>
        <w:widowControl/>
        <w:pBdr>
          <w:top w:val="nil"/>
          <w:left w:val="nil"/>
          <w:bottom w:val="nil"/>
          <w:right w:val="nil"/>
          <w:between w:val="nil"/>
        </w:pBdr>
        <w:suppressAutoHyphens w:val="0"/>
        <w:contextualSpacing/>
        <w:rPr>
          <w:rFonts w:ascii="Verdana" w:hAnsi="Verdana"/>
          <w:sz w:val="20"/>
          <w:szCs w:val="20"/>
        </w:rPr>
      </w:pPr>
    </w:p>
    <w:p w14:paraId="73D4CFD1"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Tasks must be equally allocated between team members of a class (P)</w:t>
      </w:r>
    </w:p>
    <w:p w14:paraId="4635723F"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Ensures equal and fair task distribution, and balances work load between members of a class (R)</w:t>
      </w:r>
    </w:p>
    <w:p w14:paraId="0B6CB554"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Volunteer to take on tasks (O)</w:t>
      </w:r>
    </w:p>
    <w:p w14:paraId="64751435"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Scrum master delegates tasks to members of a class if not volunteering (O)</w:t>
      </w:r>
    </w:p>
    <w:p w14:paraId="7A951409" w14:textId="77777777" w:rsidR="003D2434" w:rsidRPr="0007613F" w:rsidRDefault="003D2434" w:rsidP="003D2434">
      <w:pPr>
        <w:widowControl/>
        <w:rPr>
          <w:rFonts w:ascii="Verdana" w:hAnsi="Verdana"/>
          <w:sz w:val="20"/>
          <w:szCs w:val="20"/>
        </w:rPr>
      </w:pPr>
    </w:p>
    <w:p w14:paraId="442E94DB"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Tasks must be completed according to project plan (P)</w:t>
      </w:r>
    </w:p>
    <w:p w14:paraId="4A116B80"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Ensures structure regarding task completion, but also allows for task priorities to be accounted for when necessary (R)</w:t>
      </w:r>
    </w:p>
    <w:p w14:paraId="1955F474"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View project plan for task completion (O)</w:t>
      </w:r>
    </w:p>
    <w:p w14:paraId="118FCFA6" w14:textId="77777777" w:rsidR="003D2434" w:rsidRPr="0007613F" w:rsidRDefault="003D2434" w:rsidP="003D2434">
      <w:pPr>
        <w:widowControl/>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Establish task priority based on significance (O)</w:t>
      </w:r>
      <w:r w:rsidRPr="0007613F">
        <w:rPr>
          <w:rFonts w:ascii="Verdana" w:eastAsia="Arial" w:hAnsi="Verdana"/>
          <w:color w:val="000000"/>
          <w:sz w:val="20"/>
          <w:szCs w:val="20"/>
        </w:rPr>
        <w:br/>
      </w:r>
    </w:p>
    <w:p w14:paraId="551DCE0C"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All team members must maintain constant communication (P)</w:t>
      </w:r>
    </w:p>
    <w:p w14:paraId="73768BC8"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Ensures all members of the team are up to date with work progress, and allows for potential issues to be discussed and resolved when encountered (R)</w:t>
      </w:r>
    </w:p>
    <w:p w14:paraId="25DD674D"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Ask questions through communication channels (O)</w:t>
      </w:r>
    </w:p>
    <w:p w14:paraId="39D0C153"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Request assistance or clarification when required (O)</w:t>
      </w:r>
    </w:p>
    <w:p w14:paraId="18956A84"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Discuss task progress and task completion with entire team (O)</w:t>
      </w:r>
    </w:p>
    <w:p w14:paraId="372409DE"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Don’t ignore or postpone responding to messages or emails when received and read (O)</w:t>
      </w:r>
    </w:p>
    <w:p w14:paraId="7C9B6129" w14:textId="77777777" w:rsidR="003D2434" w:rsidRPr="0007613F" w:rsidRDefault="003D2434" w:rsidP="003D2434">
      <w:pPr>
        <w:rPr>
          <w:rFonts w:ascii="Verdana" w:hAnsi="Verdana"/>
          <w:sz w:val="20"/>
          <w:szCs w:val="20"/>
        </w:rPr>
      </w:pPr>
    </w:p>
    <w:p w14:paraId="6FEB6817"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All team members must participate in group discussion (P)</w:t>
      </w:r>
    </w:p>
    <w:p w14:paraId="3505207C"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Ensures all members can contribute and not feel left out. Also ensures all member do contribute to a discussion. (R)</w:t>
      </w:r>
    </w:p>
    <w:p w14:paraId="20BBFEB4"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Ask questions to specific individuals (O)</w:t>
      </w:r>
    </w:p>
    <w:p w14:paraId="67270812"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Respond to any question if you feel your answer will be valid (O)</w:t>
      </w:r>
    </w:p>
    <w:p w14:paraId="5F6D7BB8" w14:textId="77777777"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Ensure every person has spoken at least twice (O)</w:t>
      </w:r>
    </w:p>
    <w:p w14:paraId="0630323D" w14:textId="77777777" w:rsidR="003D2434" w:rsidRPr="0007613F" w:rsidRDefault="003D2434" w:rsidP="003D2434">
      <w:pPr>
        <w:pBdr>
          <w:top w:val="nil"/>
          <w:left w:val="nil"/>
          <w:bottom w:val="nil"/>
          <w:right w:val="nil"/>
          <w:between w:val="nil"/>
        </w:pBdr>
        <w:suppressAutoHyphens w:val="0"/>
        <w:contextualSpacing/>
        <w:rPr>
          <w:rFonts w:ascii="Verdana" w:hAnsi="Verdana"/>
          <w:sz w:val="20"/>
          <w:szCs w:val="20"/>
        </w:rPr>
      </w:pPr>
    </w:p>
    <w:p w14:paraId="13361BCA" w14:textId="10B34AAC"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t>All team members must</w:t>
      </w:r>
      <w:r w:rsidRPr="0007613F">
        <w:rPr>
          <w:rFonts w:ascii="Verdana" w:eastAsia="Arial" w:hAnsi="Verdana"/>
          <w:color w:val="000000"/>
          <w:sz w:val="20"/>
          <w:szCs w:val="20"/>
        </w:rPr>
        <w:t xml:space="preserve"> treat each other with respect</w:t>
      </w:r>
      <w:r w:rsidRPr="0007613F">
        <w:rPr>
          <w:rFonts w:ascii="Verdana" w:eastAsia="Arial" w:hAnsi="Verdana"/>
          <w:color w:val="000000"/>
          <w:sz w:val="20"/>
          <w:szCs w:val="20"/>
        </w:rPr>
        <w:t xml:space="preserve"> (P)</w:t>
      </w:r>
    </w:p>
    <w:p w14:paraId="1DD4DCB1" w14:textId="5F0987EA" w:rsidR="003D2434" w:rsidRPr="0007613F" w:rsidRDefault="003D2434" w:rsidP="003D2434">
      <w:pPr>
        <w:numPr>
          <w:ilvl w:val="0"/>
          <w:numId w:val="9"/>
        </w:numPr>
        <w:pBdr>
          <w:top w:val="nil"/>
          <w:left w:val="nil"/>
          <w:bottom w:val="nil"/>
          <w:right w:val="nil"/>
          <w:between w:val="nil"/>
        </w:pBdr>
        <w:suppressAutoHyphens w:val="0"/>
        <w:contextualSpacing/>
        <w:rPr>
          <w:rFonts w:ascii="Verdana" w:hAnsi="Verdana"/>
          <w:sz w:val="20"/>
          <w:szCs w:val="20"/>
        </w:rPr>
      </w:pPr>
      <w:r w:rsidRPr="0007613F">
        <w:rPr>
          <w:rFonts w:ascii="Verdana" w:eastAsia="Arial" w:hAnsi="Verdana"/>
          <w:color w:val="000000"/>
          <w:sz w:val="20"/>
          <w:szCs w:val="20"/>
        </w:rPr>
        <w:lastRenderedPageBreak/>
        <w:t>A health</w:t>
      </w:r>
      <w:r w:rsidRPr="0007613F">
        <w:rPr>
          <w:rFonts w:ascii="Verdana" w:hAnsi="Verdana"/>
          <w:sz w:val="20"/>
          <w:szCs w:val="20"/>
        </w:rPr>
        <w:t>y professional atmosphere will facilitate positive team outcomes. (R)</w:t>
      </w:r>
    </w:p>
    <w:p w14:paraId="31833FDF" w14:textId="48F8228F" w:rsidR="003D2434" w:rsidRPr="0007613F" w:rsidRDefault="003D2434" w:rsidP="003D2434">
      <w:pPr>
        <w:pStyle w:val="ListParagraph"/>
        <w:numPr>
          <w:ilvl w:val="0"/>
          <w:numId w:val="9"/>
        </w:numPr>
        <w:pBdr>
          <w:top w:val="nil"/>
          <w:left w:val="nil"/>
          <w:bottom w:val="nil"/>
          <w:right w:val="nil"/>
          <w:between w:val="nil"/>
        </w:pBdr>
        <w:suppressAutoHyphens w:val="0"/>
        <w:rPr>
          <w:rFonts w:ascii="Verdana" w:hAnsi="Verdana"/>
          <w:sz w:val="20"/>
          <w:szCs w:val="20"/>
        </w:rPr>
      </w:pPr>
      <w:r w:rsidRPr="0007613F">
        <w:rPr>
          <w:rFonts w:ascii="Verdana" w:hAnsi="Verdana"/>
          <w:sz w:val="20"/>
          <w:szCs w:val="20"/>
        </w:rPr>
        <w:t>Listen to each other’s ideas, avoid abusive language, try not to dominate the other team members, and give equal speaking time to all members. (O)</w:t>
      </w:r>
      <w:r w:rsidRPr="0007613F">
        <w:rPr>
          <w:rFonts w:ascii="Verdana" w:eastAsia="Arial" w:hAnsi="Verdana"/>
          <w:color w:val="000000"/>
          <w:sz w:val="20"/>
          <w:szCs w:val="20"/>
        </w:rPr>
        <w:t>.</w:t>
      </w:r>
      <w:r w:rsidRPr="0007613F">
        <w:rPr>
          <w:rFonts w:ascii="Verdana" w:hAnsi="Verdana"/>
          <w:sz w:val="20"/>
          <w:szCs w:val="20"/>
        </w:rPr>
        <w:t xml:space="preserve"> </w:t>
      </w:r>
    </w:p>
    <w:p w14:paraId="577C0C54"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4CF1CC21" w14:textId="77777777" w:rsidR="006356CE" w:rsidRPr="007676E3" w:rsidRDefault="006356CE" w:rsidP="006356CE">
      <w:pPr>
        <w:spacing w:line="360" w:lineRule="auto"/>
        <w:jc w:val="both"/>
        <w:rPr>
          <w:rFonts w:ascii="Verdana" w:hAnsi="Verdana" w:cs="Tahoma"/>
          <w:sz w:val="20"/>
          <w:szCs w:val="20"/>
        </w:rPr>
      </w:pPr>
    </w:p>
    <w:p w14:paraId="60BF180B" w14:textId="77777777" w:rsidR="00A0046E" w:rsidRPr="00A0046E" w:rsidRDefault="00A0046E" w:rsidP="00A0046E">
      <w:pPr>
        <w:spacing w:line="360" w:lineRule="auto"/>
        <w:jc w:val="both"/>
        <w:rPr>
          <w:rFonts w:ascii="Verdana" w:hAnsi="Verdana" w:cs="Tahoma"/>
          <w:sz w:val="20"/>
          <w:szCs w:val="20"/>
        </w:rPr>
      </w:pPr>
      <w:r w:rsidRPr="00A0046E">
        <w:rPr>
          <w:rFonts w:ascii="Verdana" w:hAnsi="Verdana" w:cs="Tahoma"/>
          <w:sz w:val="20"/>
          <w:szCs w:val="20"/>
        </w:rPr>
        <w:t xml:space="preserve">Minor non-compliance for not meeting or breaching agreed team agreement conditions and commitments may affect the project. For example, not showing up to team meetings can adversely affect the progression of the project by not keeping everyone up to date with one’s progress of the assigned task. It could lead to miscommunication. The </w:t>
      </w:r>
      <w:r w:rsidRPr="00A65C8F">
        <w:rPr>
          <w:rFonts w:ascii="Verdana" w:hAnsi="Verdana" w:cs="Tahoma"/>
          <w:b/>
          <w:i/>
          <w:sz w:val="20"/>
          <w:szCs w:val="20"/>
        </w:rPr>
        <w:t>minor</w:t>
      </w:r>
      <w:r w:rsidRPr="00A0046E">
        <w:rPr>
          <w:rFonts w:ascii="Verdana" w:hAnsi="Verdana" w:cs="Tahoma"/>
          <w:sz w:val="20"/>
          <w:szCs w:val="20"/>
        </w:rPr>
        <w:t xml:space="preserve"> non-compliance includes:</w:t>
      </w:r>
    </w:p>
    <w:p w14:paraId="1E0A52BD"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Failure to attending a meeting without explanation</w:t>
      </w:r>
    </w:p>
    <w:p w14:paraId="0D14CFFD"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Failure to meet weekly goal or task without adequate reason</w:t>
      </w:r>
    </w:p>
    <w:p w14:paraId="727BE0A5"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Failure to make progress on a weekly task</w:t>
      </w:r>
    </w:p>
    <w:p w14:paraId="1565FB93"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No more than two instances of failing to communicate</w:t>
      </w:r>
    </w:p>
    <w:p w14:paraId="047103F5"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No more than two instances of not contributing to group discussion</w:t>
      </w:r>
    </w:p>
    <w:p w14:paraId="7EB18167" w14:textId="77777777" w:rsidR="00A0046E" w:rsidRPr="00A0046E" w:rsidRDefault="00A0046E" w:rsidP="00A0046E">
      <w:pPr>
        <w:spacing w:line="360" w:lineRule="auto"/>
        <w:jc w:val="both"/>
        <w:rPr>
          <w:rFonts w:ascii="Verdana" w:hAnsi="Verdana" w:cs="Tahoma"/>
          <w:sz w:val="20"/>
          <w:szCs w:val="20"/>
        </w:rPr>
      </w:pPr>
    </w:p>
    <w:p w14:paraId="7ABE3D7B" w14:textId="77777777" w:rsidR="00A0046E" w:rsidRPr="00A0046E" w:rsidRDefault="00A0046E" w:rsidP="00A0046E">
      <w:pPr>
        <w:spacing w:line="360" w:lineRule="auto"/>
        <w:jc w:val="both"/>
        <w:rPr>
          <w:rFonts w:ascii="Verdana" w:hAnsi="Verdana" w:cs="Tahoma"/>
          <w:sz w:val="20"/>
          <w:szCs w:val="20"/>
        </w:rPr>
      </w:pPr>
      <w:r w:rsidRPr="00A0046E">
        <w:rPr>
          <w:rFonts w:ascii="Verdana" w:hAnsi="Verdana" w:cs="Tahoma"/>
          <w:sz w:val="20"/>
          <w:szCs w:val="20"/>
        </w:rPr>
        <w:t>Individual must explain to the team why they breached the compliance rules to the entire team and provide a valid justification that the team considers acceptable. A warning will be given if a reason is not deemed acceptable. Three warnings will result in major breach punishment.</w:t>
      </w:r>
    </w:p>
    <w:p w14:paraId="6F499BA1" w14:textId="77777777" w:rsidR="00A0046E" w:rsidRPr="00A0046E" w:rsidRDefault="00A0046E" w:rsidP="00A0046E">
      <w:pPr>
        <w:spacing w:line="360" w:lineRule="auto"/>
        <w:jc w:val="both"/>
        <w:rPr>
          <w:rFonts w:ascii="Verdana" w:hAnsi="Verdana" w:cs="Tahoma"/>
          <w:sz w:val="20"/>
          <w:szCs w:val="20"/>
        </w:rPr>
      </w:pPr>
    </w:p>
    <w:p w14:paraId="75E46ABE" w14:textId="77777777" w:rsidR="00A0046E" w:rsidRPr="00A0046E" w:rsidRDefault="00A0046E" w:rsidP="00A0046E">
      <w:pPr>
        <w:spacing w:line="360" w:lineRule="auto"/>
        <w:jc w:val="both"/>
        <w:rPr>
          <w:rFonts w:ascii="Verdana" w:hAnsi="Verdana" w:cs="Tahoma"/>
          <w:sz w:val="20"/>
          <w:szCs w:val="20"/>
        </w:rPr>
      </w:pPr>
      <w:r w:rsidRPr="00A0046E">
        <w:rPr>
          <w:rFonts w:ascii="Verdana" w:hAnsi="Verdana" w:cs="Tahoma"/>
          <w:sz w:val="20"/>
          <w:szCs w:val="20"/>
        </w:rPr>
        <w:t xml:space="preserve">Major non-compliance creates a negative impact on the team’s success. Major non-compliance includes incomplete assigned tasks, as well as, not being present at the meetings. This can lead to major delays in the project’s completion. The project could finish well after the due date. The </w:t>
      </w:r>
      <w:r w:rsidRPr="00A65C8F">
        <w:rPr>
          <w:rFonts w:ascii="Verdana" w:hAnsi="Verdana" w:cs="Tahoma"/>
          <w:b/>
          <w:i/>
          <w:sz w:val="20"/>
          <w:szCs w:val="20"/>
        </w:rPr>
        <w:t>major</w:t>
      </w:r>
      <w:r w:rsidRPr="00A0046E">
        <w:rPr>
          <w:rFonts w:ascii="Verdana" w:hAnsi="Verdana" w:cs="Tahoma"/>
          <w:sz w:val="20"/>
          <w:szCs w:val="20"/>
        </w:rPr>
        <w:t xml:space="preserve"> non-compliance includes:</w:t>
      </w:r>
    </w:p>
    <w:p w14:paraId="56DFF395"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Failure to produce any relevant work without adequate reason</w:t>
      </w:r>
    </w:p>
    <w:p w14:paraId="68907F02"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Consistently failing to communicate</w:t>
      </w:r>
    </w:p>
    <w:p w14:paraId="0A654E71"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No recordable attendance at any meeting</w:t>
      </w:r>
    </w:p>
    <w:p w14:paraId="6B7EE8F0" w14:textId="77777777" w:rsidR="00A0046E" w:rsidRPr="00A0046E" w:rsidRDefault="00A0046E" w:rsidP="00A65C8F">
      <w:pPr>
        <w:spacing w:line="360" w:lineRule="auto"/>
        <w:ind w:left="720"/>
        <w:jc w:val="both"/>
        <w:rPr>
          <w:rFonts w:ascii="Verdana" w:hAnsi="Verdana" w:cs="Tahoma"/>
          <w:sz w:val="20"/>
          <w:szCs w:val="20"/>
        </w:rPr>
      </w:pPr>
      <w:r w:rsidRPr="00A0046E">
        <w:rPr>
          <w:rFonts w:ascii="Verdana" w:hAnsi="Verdana" w:cs="Tahoma"/>
          <w:sz w:val="20"/>
          <w:szCs w:val="20"/>
        </w:rPr>
        <w:t>▪    Consistent failure to cooperate with team</w:t>
      </w:r>
    </w:p>
    <w:p w14:paraId="2F7D0450" w14:textId="77777777" w:rsidR="006356CE" w:rsidRDefault="006356CE" w:rsidP="006356CE">
      <w:pPr>
        <w:spacing w:line="360" w:lineRule="auto"/>
        <w:jc w:val="both"/>
        <w:rPr>
          <w:rFonts w:ascii="Verdana" w:hAnsi="Verdana" w:cs="Tahoma"/>
          <w:sz w:val="20"/>
          <w:szCs w:val="20"/>
        </w:rPr>
      </w:pPr>
    </w:p>
    <w:p w14:paraId="6A1B4D12" w14:textId="77777777" w:rsidR="00FD57E6" w:rsidRPr="007676E3" w:rsidRDefault="00FD57E6" w:rsidP="00FD57E6">
      <w:pPr>
        <w:pStyle w:val="Heading2"/>
      </w:pPr>
      <w:bookmarkStart w:id="6" w:name="_Toc299977986"/>
      <w:r>
        <w:t>Dispute Resolution &amp; Conflict Management</w:t>
      </w:r>
      <w:bookmarkEnd w:id="6"/>
    </w:p>
    <w:p w14:paraId="6E549EEF" w14:textId="1A0FDAB0" w:rsidR="00B917F6" w:rsidRPr="00A65C8F" w:rsidRDefault="00B917F6" w:rsidP="006356CE">
      <w:pPr>
        <w:spacing w:line="360" w:lineRule="auto"/>
        <w:jc w:val="both"/>
        <w:rPr>
          <w:rFonts w:ascii="Verdana" w:hAnsi="Verdana" w:cs="Tahoma"/>
          <w:sz w:val="20"/>
          <w:szCs w:val="20"/>
        </w:rPr>
      </w:pPr>
      <w:r w:rsidRPr="00A65C8F">
        <w:rPr>
          <w:rFonts w:ascii="Verdana" w:hAnsi="Verdana" w:cs="Tahoma"/>
          <w:sz w:val="20"/>
          <w:szCs w:val="20"/>
        </w:rPr>
        <w:t xml:space="preserve">To prevent the breach of minor non-compliance, each team member must </w:t>
      </w:r>
      <w:r w:rsidR="00175FD2" w:rsidRPr="00A65C8F">
        <w:rPr>
          <w:rFonts w:ascii="Verdana" w:hAnsi="Verdana" w:cs="Tahoma"/>
          <w:sz w:val="20"/>
          <w:szCs w:val="20"/>
        </w:rPr>
        <w:t>ensure</w:t>
      </w:r>
      <w:r w:rsidRPr="00A65C8F">
        <w:rPr>
          <w:rFonts w:ascii="Verdana" w:hAnsi="Verdana" w:cs="Tahoma"/>
          <w:sz w:val="20"/>
          <w:szCs w:val="20"/>
        </w:rPr>
        <w:t xml:space="preserve"> that they are available for each team meeting and provide availability by at least </w:t>
      </w:r>
      <w:r w:rsidR="00175FD2" w:rsidRPr="00A65C8F">
        <w:rPr>
          <w:rFonts w:ascii="Verdana" w:hAnsi="Verdana" w:cs="Tahoma"/>
          <w:sz w:val="20"/>
          <w:szCs w:val="20"/>
        </w:rPr>
        <w:t xml:space="preserve">prior to </w:t>
      </w:r>
      <w:r w:rsidRPr="00A65C8F">
        <w:rPr>
          <w:rFonts w:ascii="Verdana" w:hAnsi="Verdana" w:cs="Tahoma"/>
          <w:sz w:val="20"/>
          <w:szCs w:val="20"/>
        </w:rPr>
        <w:t xml:space="preserve">one week. Team meeting times can change due to exam or other school commitments. </w:t>
      </w:r>
      <w:r w:rsidR="00175FD2" w:rsidRPr="00A65C8F">
        <w:rPr>
          <w:rFonts w:ascii="Verdana" w:hAnsi="Verdana" w:cs="Tahoma"/>
          <w:sz w:val="20"/>
          <w:szCs w:val="20"/>
        </w:rPr>
        <w:t>Unable</w:t>
      </w:r>
      <w:r w:rsidRPr="00A65C8F">
        <w:rPr>
          <w:rFonts w:ascii="Verdana" w:hAnsi="Verdana" w:cs="Tahoma"/>
          <w:sz w:val="20"/>
          <w:szCs w:val="20"/>
        </w:rPr>
        <w:t xml:space="preserve"> to show up to meeting</w:t>
      </w:r>
      <w:r w:rsidR="00175FD2" w:rsidRPr="00A65C8F">
        <w:rPr>
          <w:rFonts w:ascii="Verdana" w:hAnsi="Verdana" w:cs="Tahoma"/>
          <w:sz w:val="20"/>
          <w:szCs w:val="20"/>
        </w:rPr>
        <w:t>s</w:t>
      </w:r>
      <w:r w:rsidRPr="00A65C8F">
        <w:rPr>
          <w:rFonts w:ascii="Verdana" w:hAnsi="Verdana" w:cs="Tahoma"/>
          <w:sz w:val="20"/>
          <w:szCs w:val="20"/>
        </w:rPr>
        <w:t xml:space="preserve"> </w:t>
      </w:r>
      <w:r w:rsidR="00175FD2" w:rsidRPr="00A65C8F">
        <w:rPr>
          <w:rFonts w:ascii="Verdana" w:hAnsi="Verdana" w:cs="Tahoma"/>
          <w:sz w:val="20"/>
          <w:szCs w:val="20"/>
        </w:rPr>
        <w:t xml:space="preserve">must inform the </w:t>
      </w:r>
      <w:r w:rsidR="00D8437B" w:rsidRPr="00A65C8F">
        <w:rPr>
          <w:rFonts w:ascii="Verdana" w:hAnsi="Verdana" w:cs="Tahoma"/>
          <w:sz w:val="20"/>
          <w:szCs w:val="20"/>
        </w:rPr>
        <w:t>team</w:t>
      </w:r>
      <w:r w:rsidRPr="00A65C8F">
        <w:rPr>
          <w:rFonts w:ascii="Verdana" w:hAnsi="Verdana" w:cs="Tahoma"/>
          <w:sz w:val="20"/>
          <w:szCs w:val="20"/>
        </w:rPr>
        <w:t xml:space="preserve"> before team meetings to keep everyone up to date and prevent delays of the project’s progress.</w:t>
      </w:r>
      <w:r w:rsidR="00E7179F" w:rsidRPr="00A65C8F">
        <w:rPr>
          <w:rFonts w:ascii="Verdana" w:hAnsi="Verdana" w:cs="Tahoma"/>
          <w:sz w:val="20"/>
          <w:szCs w:val="20"/>
        </w:rPr>
        <w:t xml:space="preserve"> </w:t>
      </w:r>
      <w:r w:rsidR="0064457F" w:rsidRPr="00A65C8F">
        <w:rPr>
          <w:rFonts w:ascii="Verdana" w:hAnsi="Verdana" w:cs="Tahoma"/>
          <w:sz w:val="20"/>
          <w:szCs w:val="20"/>
        </w:rPr>
        <w:t xml:space="preserve">Such conflict can </w:t>
      </w:r>
      <w:r w:rsidR="0064457F" w:rsidRPr="00A65C8F">
        <w:rPr>
          <w:rFonts w:ascii="Verdana" w:hAnsi="Verdana"/>
          <w:sz w:val="20"/>
          <w:szCs w:val="20"/>
          <w:lang w:val="en-US"/>
        </w:rPr>
        <w:t>significantly delay progress and lower team morale.</w:t>
      </w:r>
    </w:p>
    <w:p w14:paraId="7457CBFC" w14:textId="77777777" w:rsidR="009661BA" w:rsidRPr="00A65C8F" w:rsidRDefault="009661BA" w:rsidP="006356CE">
      <w:pPr>
        <w:spacing w:line="360" w:lineRule="auto"/>
        <w:jc w:val="both"/>
        <w:rPr>
          <w:rFonts w:ascii="Verdana" w:hAnsi="Verdana" w:cs="Tahoma"/>
          <w:b/>
          <w:i/>
          <w:sz w:val="20"/>
          <w:szCs w:val="20"/>
        </w:rPr>
      </w:pPr>
    </w:p>
    <w:p w14:paraId="3E9F6C82" w14:textId="77777777" w:rsidR="009C5371" w:rsidRPr="00A65C8F" w:rsidRDefault="00B917F6" w:rsidP="006356CE">
      <w:pPr>
        <w:spacing w:line="360" w:lineRule="auto"/>
        <w:jc w:val="both"/>
        <w:rPr>
          <w:rFonts w:ascii="Verdana" w:hAnsi="Verdana" w:cs="Tahoma"/>
          <w:sz w:val="20"/>
          <w:szCs w:val="20"/>
        </w:rPr>
      </w:pPr>
      <w:r w:rsidRPr="00A65C8F">
        <w:rPr>
          <w:rFonts w:ascii="Verdana" w:hAnsi="Verdana" w:cs="Tahoma"/>
          <w:sz w:val="20"/>
          <w:szCs w:val="20"/>
        </w:rPr>
        <w:t xml:space="preserve">Completing assigned tasks is important to the </w:t>
      </w:r>
      <w:r w:rsidR="00175FD2" w:rsidRPr="00A65C8F">
        <w:rPr>
          <w:rFonts w:ascii="Verdana" w:hAnsi="Verdana" w:cs="Tahoma"/>
          <w:sz w:val="20"/>
          <w:szCs w:val="20"/>
        </w:rPr>
        <w:t>success of the project</w:t>
      </w:r>
      <w:r w:rsidRPr="00A65C8F">
        <w:rPr>
          <w:rFonts w:ascii="Verdana" w:hAnsi="Verdana" w:cs="Tahoma"/>
          <w:sz w:val="20"/>
          <w:szCs w:val="20"/>
        </w:rPr>
        <w:t xml:space="preserve">, as well as the team’s success. Each team member must be committed and manage their time well </w:t>
      </w:r>
      <w:r w:rsidR="00175FD2" w:rsidRPr="00A65C8F">
        <w:rPr>
          <w:rFonts w:ascii="Verdana" w:hAnsi="Verdana" w:cs="Tahoma"/>
          <w:sz w:val="20"/>
          <w:szCs w:val="20"/>
        </w:rPr>
        <w:t xml:space="preserve">to achieve the </w:t>
      </w:r>
      <w:r w:rsidR="00175FD2" w:rsidRPr="00A65C8F">
        <w:rPr>
          <w:rFonts w:ascii="Verdana" w:hAnsi="Verdana" w:cs="Tahoma"/>
          <w:sz w:val="20"/>
          <w:szCs w:val="20"/>
        </w:rPr>
        <w:lastRenderedPageBreak/>
        <w:t>most for the project</w:t>
      </w:r>
      <w:r w:rsidRPr="00A65C8F">
        <w:rPr>
          <w:rFonts w:ascii="Verdana" w:hAnsi="Verdana" w:cs="Tahoma"/>
          <w:sz w:val="20"/>
          <w:szCs w:val="20"/>
        </w:rPr>
        <w:t>.</w:t>
      </w:r>
    </w:p>
    <w:p w14:paraId="361476AC" w14:textId="77777777" w:rsidR="009C5371" w:rsidRPr="00A65C8F" w:rsidRDefault="009C5371" w:rsidP="006356CE">
      <w:pPr>
        <w:spacing w:line="360" w:lineRule="auto"/>
        <w:jc w:val="both"/>
        <w:rPr>
          <w:rFonts w:ascii="Verdana" w:hAnsi="Verdana" w:cs="Tahoma"/>
          <w:sz w:val="20"/>
          <w:szCs w:val="20"/>
        </w:rPr>
      </w:pPr>
    </w:p>
    <w:p w14:paraId="4A19872A" w14:textId="77777777" w:rsidR="009C5371" w:rsidRPr="00A65C8F" w:rsidRDefault="009C5371" w:rsidP="009C5371">
      <w:pPr>
        <w:spacing w:line="360" w:lineRule="auto"/>
        <w:jc w:val="both"/>
        <w:rPr>
          <w:rFonts w:ascii="Verdana" w:hAnsi="Verdana" w:cs="Tahoma"/>
          <w:b/>
          <w:i/>
          <w:sz w:val="20"/>
          <w:szCs w:val="20"/>
        </w:rPr>
      </w:pPr>
      <w:r w:rsidRPr="00A65C8F">
        <w:rPr>
          <w:rFonts w:ascii="Verdana" w:hAnsi="Verdana"/>
          <w:sz w:val="20"/>
          <w:szCs w:val="20"/>
        </w:rPr>
        <w:t>Disputes and conflicts will be handled by involved members explaining their issue and justification regarding their decision. The team will then decide on appropriate action or decision through a majority vote on how to progress. If no decision can be made, then Scrum Master will make a formal decision regarding the handling of the issue due to lack of team cohesion on the issue.</w:t>
      </w:r>
      <w:r w:rsidRPr="00A65C8F">
        <w:rPr>
          <w:rFonts w:ascii="Verdana" w:hAnsi="Verdana" w:cs="Tahoma"/>
          <w:sz w:val="20"/>
          <w:szCs w:val="20"/>
        </w:rPr>
        <w:t xml:space="preserve"> </w:t>
      </w:r>
    </w:p>
    <w:p w14:paraId="51171AC9" w14:textId="33E835B5" w:rsidR="00B917F6" w:rsidRPr="00A65C8F" w:rsidRDefault="0000778C" w:rsidP="006356CE">
      <w:pPr>
        <w:spacing w:line="360" w:lineRule="auto"/>
        <w:jc w:val="both"/>
        <w:rPr>
          <w:rFonts w:ascii="Verdana" w:hAnsi="Verdana" w:cs="Tahoma"/>
          <w:sz w:val="20"/>
          <w:szCs w:val="20"/>
        </w:rPr>
      </w:pPr>
      <w:r w:rsidRPr="00A65C8F">
        <w:rPr>
          <w:rFonts w:ascii="Verdana" w:hAnsi="Verdana" w:cs="Tahoma"/>
          <w:sz w:val="20"/>
          <w:szCs w:val="20"/>
        </w:rPr>
        <w:t xml:space="preserve">Lack of contribution and continuous non-compliance </w:t>
      </w:r>
      <w:r w:rsidR="00B728F0" w:rsidRPr="00A65C8F">
        <w:rPr>
          <w:rFonts w:ascii="Verdana" w:hAnsi="Verdana" w:cs="Tahoma"/>
          <w:sz w:val="20"/>
          <w:szCs w:val="20"/>
        </w:rPr>
        <w:t xml:space="preserve">will result in reporting to the workshop tutor. </w:t>
      </w:r>
    </w:p>
    <w:p w14:paraId="24B5CD5C" w14:textId="77777777" w:rsidR="00226077" w:rsidRDefault="00226077" w:rsidP="006356CE">
      <w:pPr>
        <w:pStyle w:val="Heading1"/>
        <w:numPr>
          <w:ilvl w:val="0"/>
          <w:numId w:val="0"/>
        </w:numPr>
        <w:rPr>
          <w:rFonts w:cs="Tahoma"/>
          <w:szCs w:val="20"/>
        </w:rPr>
      </w:pPr>
    </w:p>
    <w:p w14:paraId="6D9411FE"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48339BA" w14:textId="77777777" w:rsidR="00255491" w:rsidRDefault="00255491" w:rsidP="00BD3E2D">
      <w:pPr>
        <w:spacing w:line="360" w:lineRule="auto"/>
        <w:jc w:val="both"/>
        <w:rPr>
          <w:rFonts w:ascii="Verdana" w:hAnsi="Verdana" w:cs="Tahoma"/>
          <w:sz w:val="20"/>
          <w:szCs w:val="20"/>
        </w:rPr>
      </w:pPr>
    </w:p>
    <w:p w14:paraId="194A8989" w14:textId="11FB36D7"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DD275D" w:rsidRPr="00DD275D">
        <w:rPr>
          <w:rFonts w:ascii="Verdana" w:hAnsi="Verdana" w:cs="Tahoma"/>
          <w:b/>
          <w:sz w:val="20"/>
          <w:szCs w:val="20"/>
        </w:rPr>
        <w:t>Pink Spoon</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D275D" w:rsidRPr="00DD275D">
        <w:rPr>
          <w:rFonts w:ascii="Verdana" w:hAnsi="Verdana" w:cs="Tahoma"/>
          <w:b/>
          <w:sz w:val="20"/>
          <w:szCs w:val="20"/>
        </w:rPr>
        <w:t>Music School</w:t>
      </w:r>
      <w:r w:rsidR="00DD275D">
        <w:rPr>
          <w:rFonts w:ascii="Verdana" w:hAnsi="Verdana" w:cs="Tahoma"/>
          <w:sz w:val="20"/>
          <w:szCs w:val="20"/>
        </w:rPr>
        <w: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DD275D">
        <w:rPr>
          <w:rFonts w:ascii="Verdana" w:hAnsi="Verdana" w:cs="Tahoma"/>
          <w:b/>
          <w:sz w:val="20"/>
          <w:szCs w:val="20"/>
        </w:rPr>
        <w:t>Pink Spoon</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5B8B1500" w14:textId="77777777" w:rsidR="00681837" w:rsidRPr="007676E3" w:rsidRDefault="00681837" w:rsidP="00702894">
      <w:pPr>
        <w:spacing w:line="360" w:lineRule="auto"/>
        <w:jc w:val="both"/>
        <w:rPr>
          <w:rFonts w:ascii="Verdana" w:hAnsi="Verdana" w:cs="Tahoma"/>
          <w:sz w:val="20"/>
          <w:szCs w:val="20"/>
        </w:rPr>
      </w:pPr>
    </w:p>
    <w:p w14:paraId="01B17EB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157D50E" w14:textId="77777777" w:rsidR="00F172AE" w:rsidRPr="007676E3" w:rsidRDefault="00F172AE" w:rsidP="00F172AE">
      <w:pPr>
        <w:ind w:left="144"/>
        <w:rPr>
          <w:rFonts w:ascii="Verdana" w:hAnsi="Verdana" w:cs="Tahoma"/>
          <w:sz w:val="20"/>
          <w:szCs w:val="20"/>
        </w:rPr>
      </w:pPr>
    </w:p>
    <w:p w14:paraId="71953CFF" w14:textId="77777777" w:rsidR="00C27DCD" w:rsidRPr="007676E3" w:rsidRDefault="00C27DCD" w:rsidP="00E53C10">
      <w:pPr>
        <w:jc w:val="both"/>
        <w:rPr>
          <w:rFonts w:ascii="Verdana" w:hAnsi="Verdana" w:cs="Tahoma"/>
          <w:sz w:val="20"/>
          <w:szCs w:val="20"/>
        </w:rPr>
      </w:pPr>
    </w:p>
    <w:p w14:paraId="0551FB5A"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352450C9" w14:textId="77777777" w:rsidR="00BF229A" w:rsidRPr="007676E3" w:rsidRDefault="00BF229A" w:rsidP="00BF229A">
      <w:pPr>
        <w:rPr>
          <w:rFonts w:ascii="Verdana" w:hAnsi="Verdana" w:cs="Tahoma"/>
          <w:sz w:val="20"/>
          <w:szCs w:val="20"/>
        </w:rPr>
      </w:pPr>
    </w:p>
    <w:p w14:paraId="4D3C057C"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12AB576B" w14:textId="77777777" w:rsidR="00226077" w:rsidRPr="00C041F0" w:rsidRDefault="00226077" w:rsidP="00226077">
      <w:pPr>
        <w:rPr>
          <w:rFonts w:ascii="Verdana" w:hAnsi="Verdana" w:cs="Tahoma"/>
          <w:b/>
          <w:sz w:val="20"/>
          <w:szCs w:val="20"/>
        </w:rPr>
      </w:pPr>
    </w:p>
    <w:p w14:paraId="5245508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482F2EC6" w14:textId="77777777" w:rsidR="00226077" w:rsidRPr="00C041F0" w:rsidRDefault="00226077" w:rsidP="00226077">
      <w:pPr>
        <w:spacing w:line="360" w:lineRule="auto"/>
        <w:rPr>
          <w:rFonts w:ascii="Verdana" w:hAnsi="Verdana" w:cs="Tahoma"/>
          <w:sz w:val="20"/>
          <w:szCs w:val="20"/>
        </w:rPr>
      </w:pPr>
    </w:p>
    <w:p w14:paraId="552232B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1BFFF5E4" w14:textId="77777777" w:rsidR="00226077" w:rsidRPr="00C041F0" w:rsidRDefault="00226077" w:rsidP="00226077">
      <w:pPr>
        <w:spacing w:line="360" w:lineRule="auto"/>
        <w:rPr>
          <w:rFonts w:ascii="Verdana" w:hAnsi="Verdana" w:cs="Tahoma"/>
          <w:sz w:val="20"/>
          <w:szCs w:val="20"/>
        </w:rPr>
      </w:pPr>
    </w:p>
    <w:p w14:paraId="4588DEC8"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2ED765EA" w14:textId="77777777" w:rsidR="00226077" w:rsidRDefault="00226077" w:rsidP="00226077">
      <w:pPr>
        <w:spacing w:line="360" w:lineRule="auto"/>
        <w:rPr>
          <w:rFonts w:ascii="Verdana" w:hAnsi="Verdana" w:cs="Tahoma"/>
          <w:sz w:val="20"/>
          <w:szCs w:val="20"/>
        </w:rPr>
      </w:pPr>
    </w:p>
    <w:p w14:paraId="186D91E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3E8256B4" w14:textId="77777777" w:rsidR="00226077" w:rsidRPr="00C041F0" w:rsidRDefault="00226077" w:rsidP="00226077">
      <w:pPr>
        <w:spacing w:line="360" w:lineRule="auto"/>
        <w:rPr>
          <w:rFonts w:ascii="Verdana" w:hAnsi="Verdana" w:cs="Tahoma"/>
          <w:sz w:val="20"/>
          <w:szCs w:val="20"/>
        </w:rPr>
      </w:pPr>
    </w:p>
    <w:p w14:paraId="29451BCC"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5B4823D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7994F5C7"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62A5D657"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0F1CBBF9"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5C63F64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01ECE6A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785A5A9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3D52CB6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2C51BF6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57299B5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7239B4F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2AE06FC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7F2DDFE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1DF4090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360BE0B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00B8674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3D5FF639" w14:textId="77777777" w:rsidR="00226077" w:rsidRPr="00C041F0" w:rsidRDefault="00226077" w:rsidP="00226077">
      <w:pPr>
        <w:spacing w:before="120" w:after="120"/>
        <w:rPr>
          <w:rFonts w:ascii="Verdana" w:hAnsi="Verdana" w:cs="Tahoma"/>
          <w:b/>
          <w:sz w:val="20"/>
          <w:szCs w:val="20"/>
        </w:rPr>
      </w:pPr>
    </w:p>
    <w:p w14:paraId="2575CF36"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339B1C2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0935C8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1051A3E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2708936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0F0AC34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2AF19EB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1262568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619E4B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0C4C67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67FDF10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1414B62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799C750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02430B6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6119312D"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1E80857C" w14:textId="77777777" w:rsidR="00226077" w:rsidRPr="00C041F0" w:rsidRDefault="00226077" w:rsidP="00226077">
      <w:pPr>
        <w:spacing w:line="360" w:lineRule="auto"/>
        <w:rPr>
          <w:rFonts w:ascii="Verdana" w:hAnsi="Verdana" w:cs="Tahoma"/>
          <w:sz w:val="20"/>
          <w:szCs w:val="20"/>
        </w:rPr>
      </w:pPr>
    </w:p>
    <w:p w14:paraId="438DB35F" w14:textId="77777777" w:rsidR="00226077" w:rsidRDefault="00226077" w:rsidP="00226077">
      <w:pPr>
        <w:rPr>
          <w:rFonts w:ascii="Verdana" w:hAnsi="Verdana" w:cs="Tahoma"/>
          <w:b/>
          <w:sz w:val="20"/>
          <w:szCs w:val="20"/>
        </w:rPr>
      </w:pPr>
    </w:p>
    <w:p w14:paraId="2E272EBC" w14:textId="77777777" w:rsidR="00226077" w:rsidRDefault="00226077" w:rsidP="00226077">
      <w:pPr>
        <w:rPr>
          <w:rFonts w:ascii="Verdana" w:hAnsi="Verdana" w:cs="Tahoma"/>
          <w:b/>
          <w:sz w:val="20"/>
          <w:szCs w:val="20"/>
        </w:rPr>
      </w:pPr>
    </w:p>
    <w:p w14:paraId="3038B95D" w14:textId="77777777" w:rsidR="00226077" w:rsidRDefault="00226077" w:rsidP="00226077">
      <w:pPr>
        <w:rPr>
          <w:rFonts w:ascii="Verdana" w:hAnsi="Verdana" w:cs="Tahoma"/>
          <w:b/>
          <w:sz w:val="20"/>
          <w:szCs w:val="20"/>
        </w:rPr>
      </w:pPr>
    </w:p>
    <w:p w14:paraId="0B2C012D" w14:textId="77777777" w:rsidR="00226077" w:rsidRDefault="00226077" w:rsidP="00226077">
      <w:pPr>
        <w:rPr>
          <w:rFonts w:ascii="Verdana" w:hAnsi="Verdana" w:cs="Tahoma"/>
          <w:b/>
          <w:sz w:val="20"/>
          <w:szCs w:val="20"/>
        </w:rPr>
      </w:pPr>
    </w:p>
    <w:p w14:paraId="3235CD67" w14:textId="77777777" w:rsidR="00226077" w:rsidRDefault="00226077" w:rsidP="00226077">
      <w:pPr>
        <w:rPr>
          <w:rFonts w:ascii="Verdana" w:hAnsi="Verdana" w:cs="Tahoma"/>
          <w:b/>
          <w:sz w:val="20"/>
          <w:szCs w:val="20"/>
        </w:rPr>
      </w:pPr>
    </w:p>
    <w:p w14:paraId="5515A8C8" w14:textId="77777777" w:rsidR="00226077" w:rsidRDefault="00226077" w:rsidP="00226077">
      <w:pPr>
        <w:rPr>
          <w:rFonts w:ascii="Verdana" w:hAnsi="Verdana" w:cs="Tahoma"/>
          <w:b/>
          <w:sz w:val="20"/>
          <w:szCs w:val="20"/>
        </w:rPr>
      </w:pPr>
    </w:p>
    <w:p w14:paraId="3AF8DB9F" w14:textId="77777777" w:rsidR="00226077" w:rsidRDefault="00226077" w:rsidP="00226077">
      <w:pPr>
        <w:rPr>
          <w:rFonts w:ascii="Verdana" w:hAnsi="Verdana" w:cs="Tahoma"/>
          <w:b/>
          <w:sz w:val="20"/>
          <w:szCs w:val="20"/>
        </w:rPr>
      </w:pPr>
    </w:p>
    <w:p w14:paraId="780E29DE" w14:textId="77777777" w:rsidR="00226077" w:rsidRDefault="00226077" w:rsidP="00226077">
      <w:pPr>
        <w:rPr>
          <w:rFonts w:ascii="Verdana" w:hAnsi="Verdana" w:cs="Tahoma"/>
          <w:b/>
          <w:sz w:val="20"/>
          <w:szCs w:val="20"/>
        </w:rPr>
      </w:pPr>
    </w:p>
    <w:p w14:paraId="526911F3" w14:textId="77777777" w:rsidR="00226077" w:rsidRDefault="00226077" w:rsidP="00226077">
      <w:pPr>
        <w:rPr>
          <w:rFonts w:ascii="Verdana" w:hAnsi="Verdana" w:cs="Tahoma"/>
          <w:b/>
          <w:sz w:val="20"/>
          <w:szCs w:val="20"/>
        </w:rPr>
      </w:pPr>
    </w:p>
    <w:p w14:paraId="23E26B20" w14:textId="77777777" w:rsidR="00226077" w:rsidRDefault="00226077" w:rsidP="00226077">
      <w:pPr>
        <w:rPr>
          <w:rFonts w:ascii="Verdana" w:hAnsi="Verdana" w:cs="Tahoma"/>
          <w:b/>
          <w:sz w:val="20"/>
          <w:szCs w:val="20"/>
        </w:rPr>
      </w:pPr>
    </w:p>
    <w:p w14:paraId="403467EB" w14:textId="77777777" w:rsidR="00226077" w:rsidRDefault="00226077" w:rsidP="00226077">
      <w:pPr>
        <w:rPr>
          <w:rFonts w:ascii="Verdana" w:hAnsi="Verdana" w:cs="Tahoma"/>
          <w:b/>
          <w:sz w:val="20"/>
          <w:szCs w:val="20"/>
        </w:rPr>
      </w:pPr>
    </w:p>
    <w:p w14:paraId="35836C2D" w14:textId="77777777"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0DD9D0F8" w14:textId="77777777" w:rsidR="00226077" w:rsidRPr="00C041F0" w:rsidRDefault="00226077" w:rsidP="00226077">
      <w:pPr>
        <w:rPr>
          <w:rFonts w:ascii="Verdana" w:hAnsi="Verdana" w:cs="Tahoma"/>
          <w:b/>
          <w:sz w:val="20"/>
          <w:szCs w:val="20"/>
        </w:rPr>
      </w:pPr>
    </w:p>
    <w:p w14:paraId="78326CA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17FCD43" w14:textId="77777777" w:rsidR="00226077" w:rsidRPr="00C041F0" w:rsidRDefault="00226077" w:rsidP="00226077">
      <w:pPr>
        <w:spacing w:line="360" w:lineRule="auto"/>
        <w:rPr>
          <w:rFonts w:ascii="Verdana" w:hAnsi="Verdana" w:cs="Tahoma"/>
          <w:sz w:val="20"/>
          <w:szCs w:val="20"/>
        </w:rPr>
      </w:pPr>
    </w:p>
    <w:p w14:paraId="5EF267F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148B6CC3" w14:textId="77777777" w:rsidR="00226077" w:rsidRPr="00C041F0" w:rsidRDefault="00226077" w:rsidP="00226077">
      <w:pPr>
        <w:spacing w:line="360" w:lineRule="auto"/>
        <w:rPr>
          <w:rFonts w:ascii="Verdana" w:hAnsi="Verdana" w:cs="Tahoma"/>
          <w:sz w:val="20"/>
          <w:szCs w:val="20"/>
        </w:rPr>
      </w:pPr>
    </w:p>
    <w:p w14:paraId="43D83C3F"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598C1AB2" w14:textId="77777777" w:rsidR="00226077" w:rsidRPr="00C041F0" w:rsidRDefault="00226077" w:rsidP="00226077">
      <w:pPr>
        <w:rPr>
          <w:rFonts w:ascii="Verdana" w:hAnsi="Verdana" w:cs="Tahoma"/>
          <w:b/>
          <w:sz w:val="20"/>
          <w:szCs w:val="20"/>
        </w:rPr>
      </w:pPr>
    </w:p>
    <w:p w14:paraId="6EE9086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7CF3A31D" w14:textId="77777777" w:rsidR="00226077" w:rsidRPr="00C041F0" w:rsidRDefault="00226077" w:rsidP="00226077">
      <w:pPr>
        <w:spacing w:line="360" w:lineRule="auto"/>
        <w:rPr>
          <w:rFonts w:ascii="Verdana" w:hAnsi="Verdana" w:cs="Tahoma"/>
          <w:sz w:val="20"/>
          <w:szCs w:val="20"/>
        </w:rPr>
      </w:pPr>
    </w:p>
    <w:p w14:paraId="29C5982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1C6A08ED" w14:textId="77777777" w:rsidR="00226077" w:rsidRPr="00C041F0" w:rsidRDefault="00226077" w:rsidP="00226077">
      <w:pPr>
        <w:spacing w:line="360" w:lineRule="auto"/>
        <w:rPr>
          <w:rFonts w:ascii="Verdana" w:hAnsi="Verdana" w:cs="Tahoma"/>
          <w:sz w:val="20"/>
          <w:szCs w:val="20"/>
        </w:rPr>
      </w:pPr>
    </w:p>
    <w:p w14:paraId="2AE524E5" w14:textId="77777777" w:rsidR="00226077" w:rsidRPr="00C041F0" w:rsidRDefault="00226077" w:rsidP="00226077">
      <w:pPr>
        <w:rPr>
          <w:rFonts w:ascii="Verdana" w:hAnsi="Verdana" w:cs="Tahoma"/>
          <w:sz w:val="20"/>
          <w:szCs w:val="20"/>
        </w:rPr>
      </w:pPr>
    </w:p>
    <w:p w14:paraId="33C532E5" w14:textId="77777777" w:rsidR="00226077" w:rsidRPr="00C041F0" w:rsidRDefault="00226077" w:rsidP="00226077">
      <w:pPr>
        <w:spacing w:line="360" w:lineRule="auto"/>
        <w:jc w:val="both"/>
        <w:rPr>
          <w:rFonts w:ascii="Verdana" w:hAnsi="Verdana" w:cs="Tahoma"/>
          <w:sz w:val="20"/>
          <w:szCs w:val="20"/>
        </w:rPr>
      </w:pPr>
    </w:p>
    <w:p w14:paraId="2F3E3C88" w14:textId="77777777" w:rsidR="00226077" w:rsidRPr="00C041F0" w:rsidRDefault="00226077" w:rsidP="00226077">
      <w:pPr>
        <w:rPr>
          <w:rFonts w:ascii="Verdana" w:hAnsi="Verdana" w:cs="Tahoma"/>
          <w:sz w:val="20"/>
          <w:szCs w:val="20"/>
        </w:rPr>
      </w:pPr>
    </w:p>
    <w:p w14:paraId="01A4EFDF"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49D63" w14:textId="77777777" w:rsidR="002B6105" w:rsidRDefault="002B6105">
      <w:r>
        <w:separator/>
      </w:r>
    </w:p>
  </w:endnote>
  <w:endnote w:type="continuationSeparator" w:id="0">
    <w:p w14:paraId="713393C6" w14:textId="77777777" w:rsidR="002B6105" w:rsidRDefault="002B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76A1C"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6633F3">
      <w:rPr>
        <w:rStyle w:val="PageNumber"/>
        <w:rFonts w:ascii="Verdana" w:hAnsi="Verdana"/>
        <w:b/>
        <w:noProof/>
        <w:sz w:val="16"/>
        <w:szCs w:val="16"/>
      </w:rPr>
      <w:t>i</w:t>
    </w:r>
    <w:r w:rsidRPr="00B80492">
      <w:rPr>
        <w:rStyle w:val="PageNumber"/>
        <w:rFonts w:ascii="Verdana" w:hAnsi="Verdana"/>
        <w:b/>
        <w:sz w:val="16"/>
        <w:szCs w:val="16"/>
      </w:rPr>
      <w:fldChar w:fldCharType="end"/>
    </w:r>
  </w:p>
  <w:p w14:paraId="03BE8B8B"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B2B93" w14:textId="77777777" w:rsidR="002B6105" w:rsidRDefault="002B6105">
      <w:r>
        <w:separator/>
      </w:r>
    </w:p>
  </w:footnote>
  <w:footnote w:type="continuationSeparator" w:id="0">
    <w:p w14:paraId="04CE103F" w14:textId="77777777" w:rsidR="002B6105" w:rsidRDefault="002B61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0FF36C9"/>
    <w:multiLevelType w:val="multilevel"/>
    <w:tmpl w:val="04548C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47FF4CC4"/>
    <w:multiLevelType w:val="multilevel"/>
    <w:tmpl w:val="8C7879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4B8B69AC"/>
    <w:multiLevelType w:val="hybridMultilevel"/>
    <w:tmpl w:val="719A821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6F2473"/>
    <w:multiLevelType w:val="multilevel"/>
    <w:tmpl w:val="0C265D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A85ECC"/>
    <w:multiLevelType w:val="multilevel"/>
    <w:tmpl w:val="524CB19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sz w:val="20"/>
        <w:szCs w:val="20"/>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9"/>
  </w:num>
  <w:num w:numId="2">
    <w:abstractNumId w:val="36"/>
  </w:num>
  <w:num w:numId="3">
    <w:abstractNumId w:val="34"/>
  </w:num>
  <w:num w:numId="4">
    <w:abstractNumId w:val="31"/>
  </w:num>
  <w:num w:numId="5">
    <w:abstractNumId w:val="38"/>
  </w:num>
  <w:num w:numId="6">
    <w:abstractNumId w:val="28"/>
  </w:num>
  <w:num w:numId="7">
    <w:abstractNumId w:val="30"/>
  </w:num>
  <w:num w:numId="8">
    <w:abstractNumId w:val="32"/>
  </w:num>
  <w:num w:numId="9">
    <w:abstractNumId w:val="37"/>
  </w:num>
  <w:num w:numId="10">
    <w:abstractNumId w:val="35"/>
  </w:num>
  <w:num w:numId="11">
    <w:abstractNumId w:val="29"/>
  </w:num>
  <w:num w:numId="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06925"/>
    <w:rsid w:val="000077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7613F"/>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409CB"/>
    <w:rsid w:val="00152BF4"/>
    <w:rsid w:val="00153BBE"/>
    <w:rsid w:val="001551F6"/>
    <w:rsid w:val="00160540"/>
    <w:rsid w:val="00160C60"/>
    <w:rsid w:val="001624A0"/>
    <w:rsid w:val="0016704C"/>
    <w:rsid w:val="00167B39"/>
    <w:rsid w:val="00171D0D"/>
    <w:rsid w:val="00175FD2"/>
    <w:rsid w:val="0018442A"/>
    <w:rsid w:val="001A40B7"/>
    <w:rsid w:val="001A4AA6"/>
    <w:rsid w:val="001B496A"/>
    <w:rsid w:val="001B64F8"/>
    <w:rsid w:val="001E5BAE"/>
    <w:rsid w:val="001F1CE4"/>
    <w:rsid w:val="001F22AE"/>
    <w:rsid w:val="0020274C"/>
    <w:rsid w:val="00203031"/>
    <w:rsid w:val="0020342F"/>
    <w:rsid w:val="002232DA"/>
    <w:rsid w:val="002256FD"/>
    <w:rsid w:val="00226077"/>
    <w:rsid w:val="00226E62"/>
    <w:rsid w:val="00232FC0"/>
    <w:rsid w:val="00233F38"/>
    <w:rsid w:val="0023446E"/>
    <w:rsid w:val="0023641F"/>
    <w:rsid w:val="00240DBB"/>
    <w:rsid w:val="00244CE9"/>
    <w:rsid w:val="00245E2A"/>
    <w:rsid w:val="00251ACF"/>
    <w:rsid w:val="002529D7"/>
    <w:rsid w:val="00255491"/>
    <w:rsid w:val="00266529"/>
    <w:rsid w:val="00273C33"/>
    <w:rsid w:val="00275E9D"/>
    <w:rsid w:val="0028075B"/>
    <w:rsid w:val="00281A02"/>
    <w:rsid w:val="00287B14"/>
    <w:rsid w:val="002927E0"/>
    <w:rsid w:val="00292DBC"/>
    <w:rsid w:val="00297B35"/>
    <w:rsid w:val="002A646D"/>
    <w:rsid w:val="002B6105"/>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50EA"/>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2434"/>
    <w:rsid w:val="003D7A0B"/>
    <w:rsid w:val="003F155C"/>
    <w:rsid w:val="003F2723"/>
    <w:rsid w:val="003F4C4D"/>
    <w:rsid w:val="00411B20"/>
    <w:rsid w:val="00422AE5"/>
    <w:rsid w:val="00432059"/>
    <w:rsid w:val="004354ED"/>
    <w:rsid w:val="004356C9"/>
    <w:rsid w:val="0044019A"/>
    <w:rsid w:val="0044226D"/>
    <w:rsid w:val="00457262"/>
    <w:rsid w:val="00464C21"/>
    <w:rsid w:val="00493D84"/>
    <w:rsid w:val="004A048C"/>
    <w:rsid w:val="004B40B6"/>
    <w:rsid w:val="004C7913"/>
    <w:rsid w:val="004D1037"/>
    <w:rsid w:val="004D1B5C"/>
    <w:rsid w:val="004D624B"/>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320E"/>
    <w:rsid w:val="005C3C04"/>
    <w:rsid w:val="005C4636"/>
    <w:rsid w:val="005D28EA"/>
    <w:rsid w:val="005D51D5"/>
    <w:rsid w:val="005D52B7"/>
    <w:rsid w:val="005D6E41"/>
    <w:rsid w:val="005E0A83"/>
    <w:rsid w:val="005E35BC"/>
    <w:rsid w:val="005E420E"/>
    <w:rsid w:val="005E6860"/>
    <w:rsid w:val="005F31AF"/>
    <w:rsid w:val="005F5DCF"/>
    <w:rsid w:val="005F7A6D"/>
    <w:rsid w:val="006030F0"/>
    <w:rsid w:val="006038A2"/>
    <w:rsid w:val="006178E4"/>
    <w:rsid w:val="00622C0C"/>
    <w:rsid w:val="00626557"/>
    <w:rsid w:val="00631249"/>
    <w:rsid w:val="00634900"/>
    <w:rsid w:val="006356CE"/>
    <w:rsid w:val="006369EF"/>
    <w:rsid w:val="00636F7F"/>
    <w:rsid w:val="0063751A"/>
    <w:rsid w:val="0063770C"/>
    <w:rsid w:val="0064457F"/>
    <w:rsid w:val="0065149D"/>
    <w:rsid w:val="006519FE"/>
    <w:rsid w:val="006633F3"/>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4FB5"/>
    <w:rsid w:val="006F6F75"/>
    <w:rsid w:val="0070120C"/>
    <w:rsid w:val="007024C7"/>
    <w:rsid w:val="00702894"/>
    <w:rsid w:val="00705E5C"/>
    <w:rsid w:val="007065EE"/>
    <w:rsid w:val="00713496"/>
    <w:rsid w:val="00721D11"/>
    <w:rsid w:val="0072416D"/>
    <w:rsid w:val="007269F0"/>
    <w:rsid w:val="007312B4"/>
    <w:rsid w:val="00743A8C"/>
    <w:rsid w:val="00745211"/>
    <w:rsid w:val="007475AA"/>
    <w:rsid w:val="007517FD"/>
    <w:rsid w:val="00757545"/>
    <w:rsid w:val="00757B28"/>
    <w:rsid w:val="007616B8"/>
    <w:rsid w:val="0076410C"/>
    <w:rsid w:val="00764F5E"/>
    <w:rsid w:val="00766F1D"/>
    <w:rsid w:val="007676E3"/>
    <w:rsid w:val="0077065F"/>
    <w:rsid w:val="00770D72"/>
    <w:rsid w:val="00772BF2"/>
    <w:rsid w:val="00776389"/>
    <w:rsid w:val="00784C2E"/>
    <w:rsid w:val="00785BF9"/>
    <w:rsid w:val="007865F7"/>
    <w:rsid w:val="00793031"/>
    <w:rsid w:val="007A0298"/>
    <w:rsid w:val="007A7290"/>
    <w:rsid w:val="007B218A"/>
    <w:rsid w:val="007B37A7"/>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71"/>
    <w:rsid w:val="009C53C8"/>
    <w:rsid w:val="009D37C4"/>
    <w:rsid w:val="009D7163"/>
    <w:rsid w:val="009E4BBB"/>
    <w:rsid w:val="009F2B87"/>
    <w:rsid w:val="009F2F21"/>
    <w:rsid w:val="009F4EEC"/>
    <w:rsid w:val="009F54EC"/>
    <w:rsid w:val="00A0046E"/>
    <w:rsid w:val="00A016C7"/>
    <w:rsid w:val="00A05461"/>
    <w:rsid w:val="00A076AE"/>
    <w:rsid w:val="00A1355F"/>
    <w:rsid w:val="00A217D1"/>
    <w:rsid w:val="00A21C2C"/>
    <w:rsid w:val="00A337DA"/>
    <w:rsid w:val="00A4254E"/>
    <w:rsid w:val="00A562EE"/>
    <w:rsid w:val="00A577FA"/>
    <w:rsid w:val="00A65C8F"/>
    <w:rsid w:val="00A6660D"/>
    <w:rsid w:val="00A74552"/>
    <w:rsid w:val="00A81BF2"/>
    <w:rsid w:val="00A9216C"/>
    <w:rsid w:val="00A92A8D"/>
    <w:rsid w:val="00AA74B2"/>
    <w:rsid w:val="00AB1BB4"/>
    <w:rsid w:val="00AB262B"/>
    <w:rsid w:val="00AB3C5A"/>
    <w:rsid w:val="00AB4A51"/>
    <w:rsid w:val="00AC2453"/>
    <w:rsid w:val="00AC5AE3"/>
    <w:rsid w:val="00AC69C8"/>
    <w:rsid w:val="00AD30DE"/>
    <w:rsid w:val="00AD5DDB"/>
    <w:rsid w:val="00AD67D7"/>
    <w:rsid w:val="00AE6B08"/>
    <w:rsid w:val="00AF191E"/>
    <w:rsid w:val="00AF32F7"/>
    <w:rsid w:val="00B14470"/>
    <w:rsid w:val="00B25DD5"/>
    <w:rsid w:val="00B2751C"/>
    <w:rsid w:val="00B30E5C"/>
    <w:rsid w:val="00B333BD"/>
    <w:rsid w:val="00B37A6B"/>
    <w:rsid w:val="00B40F37"/>
    <w:rsid w:val="00B428D7"/>
    <w:rsid w:val="00B45839"/>
    <w:rsid w:val="00B4643C"/>
    <w:rsid w:val="00B506BA"/>
    <w:rsid w:val="00B53570"/>
    <w:rsid w:val="00B57C37"/>
    <w:rsid w:val="00B60E3A"/>
    <w:rsid w:val="00B65F20"/>
    <w:rsid w:val="00B66D73"/>
    <w:rsid w:val="00B728F0"/>
    <w:rsid w:val="00B80492"/>
    <w:rsid w:val="00B83A5B"/>
    <w:rsid w:val="00B858F5"/>
    <w:rsid w:val="00B917F6"/>
    <w:rsid w:val="00B95601"/>
    <w:rsid w:val="00BA29FA"/>
    <w:rsid w:val="00BA44F9"/>
    <w:rsid w:val="00BA45FE"/>
    <w:rsid w:val="00BA4843"/>
    <w:rsid w:val="00BB3591"/>
    <w:rsid w:val="00BB5C5A"/>
    <w:rsid w:val="00BC1FA5"/>
    <w:rsid w:val="00BC4481"/>
    <w:rsid w:val="00BC4B39"/>
    <w:rsid w:val="00BC671F"/>
    <w:rsid w:val="00BC7625"/>
    <w:rsid w:val="00BD3E2D"/>
    <w:rsid w:val="00BD4EBE"/>
    <w:rsid w:val="00BD7DA5"/>
    <w:rsid w:val="00BE12F1"/>
    <w:rsid w:val="00BE6755"/>
    <w:rsid w:val="00BE7EB8"/>
    <w:rsid w:val="00BF0CEC"/>
    <w:rsid w:val="00BF0D4A"/>
    <w:rsid w:val="00BF229A"/>
    <w:rsid w:val="00C03120"/>
    <w:rsid w:val="00C039A4"/>
    <w:rsid w:val="00C06094"/>
    <w:rsid w:val="00C06D97"/>
    <w:rsid w:val="00C109C1"/>
    <w:rsid w:val="00C137E0"/>
    <w:rsid w:val="00C22DCB"/>
    <w:rsid w:val="00C27DCD"/>
    <w:rsid w:val="00C27EC2"/>
    <w:rsid w:val="00C31C1C"/>
    <w:rsid w:val="00C42E02"/>
    <w:rsid w:val="00C4399C"/>
    <w:rsid w:val="00C45B64"/>
    <w:rsid w:val="00C5377E"/>
    <w:rsid w:val="00C544F8"/>
    <w:rsid w:val="00C55CAB"/>
    <w:rsid w:val="00C57C19"/>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437B"/>
    <w:rsid w:val="00D85053"/>
    <w:rsid w:val="00D86A11"/>
    <w:rsid w:val="00DB2781"/>
    <w:rsid w:val="00DB46D0"/>
    <w:rsid w:val="00DB7D7D"/>
    <w:rsid w:val="00DC2D06"/>
    <w:rsid w:val="00DC78B2"/>
    <w:rsid w:val="00DD275D"/>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179F"/>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EF6253"/>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 w:val="00FE495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DB0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3D2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C:\Users\thomasr\Google Drive\IFB299\Team Agreement.dotx</Template>
  <TotalTime>91</TotalTime>
  <Pages>11</Pages>
  <Words>2118</Words>
  <Characters>12076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14166</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John Santias</cp:lastModifiedBy>
  <cp:revision>37</cp:revision>
  <cp:lastPrinted>2007-07-16T01:45:00Z</cp:lastPrinted>
  <dcterms:created xsi:type="dcterms:W3CDTF">2016-07-12T06:00:00Z</dcterms:created>
  <dcterms:modified xsi:type="dcterms:W3CDTF">2018-02-25T23:32:00Z</dcterms:modified>
</cp:coreProperties>
</file>